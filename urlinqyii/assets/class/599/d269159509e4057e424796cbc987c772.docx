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7A" w:rsidRDefault="008D42FA">
      <w:pPr>
        <w:spacing w:before="70"/>
        <w:ind w:right="717"/>
        <w:jc w:val="right"/>
        <w:rPr>
          <w:sz w:val="24"/>
          <w:szCs w:val="24"/>
        </w:rPr>
      </w:pPr>
      <w:r>
        <w:rPr>
          <w:sz w:val="24"/>
          <w:szCs w:val="24"/>
        </w:rPr>
        <w:t>Do not sign this page.</w:t>
      </w:r>
    </w:p>
    <w:p w:rsidR="0084687A" w:rsidRDefault="008D42FA">
      <w:pPr>
        <w:spacing w:line="260" w:lineRule="exact"/>
        <w:ind w:right="716"/>
        <w:jc w:val="right"/>
        <w:rPr>
          <w:sz w:val="24"/>
          <w:szCs w:val="24"/>
        </w:rPr>
      </w:pPr>
      <w:r>
        <w:pict>
          <v:group id="_x0000_s1280" style="position:absolute;left:0;text-align:left;margin-left:48.2pt;margin-top:28.2pt;width:515.6pt;height:0;z-index:-251686400;mso-position-horizontal-relative:page" coordorigin="964,564" coordsize="10312,0">
            <v:shape id="_x0000_s1281" style="position:absolute;left:964;top:564;width:10312;height:0" coordorigin="964,564" coordsize="10312,0" path="m964,564r10311,e" filled="f" strokeweight="3.1pt">
              <v:path arrowok="t"/>
            </v:shape>
            <w10:wrap anchorx="page"/>
          </v:group>
        </w:pict>
      </w:r>
      <w:r>
        <w:pict>
          <v:group id="_x0000_s1278" style="position:absolute;left:0;text-align:left;margin-left:43.7pt;margin-top:73.6pt;width:525pt;height:0;z-index:-251685376;mso-position-horizontal-relative:page" coordorigin="874,1472" coordsize="10500,0">
            <v:shape id="_x0000_s1279" style="position:absolute;left:874;top:1472;width:10500;height:0" coordorigin="874,1472" coordsize="10500,0" path="m874,1472r10500,e" filled="f" strokeweight="3.1pt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It will be removed.</w:t>
      </w:r>
    </w:p>
    <w:p w:rsidR="0084687A" w:rsidRDefault="0084687A">
      <w:pPr>
        <w:spacing w:before="5" w:line="100" w:lineRule="exact"/>
        <w:rPr>
          <w:sz w:val="10"/>
          <w:szCs w:val="10"/>
        </w:rPr>
      </w:pPr>
    </w:p>
    <w:p w:rsidR="0084687A" w:rsidRDefault="0084687A">
      <w:pPr>
        <w:spacing w:line="200" w:lineRule="exact"/>
      </w:pPr>
    </w:p>
    <w:p w:rsidR="0084687A" w:rsidRDefault="008D42FA">
      <w:pPr>
        <w:spacing w:before="34"/>
        <w:ind w:left="4981" w:right="5405"/>
        <w:jc w:val="center"/>
      </w:pPr>
      <w:r>
        <w:t>CS</w:t>
      </w:r>
      <w:r>
        <w:rPr>
          <w:spacing w:val="1"/>
        </w:rPr>
        <w:t>1</w:t>
      </w:r>
      <w:r>
        <w:t>114</w:t>
      </w:r>
    </w:p>
    <w:p w:rsidR="0084687A" w:rsidRDefault="008D42FA">
      <w:pPr>
        <w:spacing w:line="220" w:lineRule="exact"/>
        <w:ind w:left="4878" w:right="5391"/>
        <w:jc w:val="center"/>
      </w:pPr>
      <w:r>
        <w:t xml:space="preserve">Fall </w:t>
      </w:r>
      <w:r>
        <w:rPr>
          <w:spacing w:val="1"/>
        </w:rPr>
        <w:t>2</w:t>
      </w:r>
      <w:r>
        <w:t>014</w:t>
      </w:r>
    </w:p>
    <w:p w:rsidR="0084687A" w:rsidRDefault="008D42FA">
      <w:pPr>
        <w:spacing w:before="2"/>
        <w:ind w:left="4373" w:right="479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SECOND</w:t>
      </w:r>
      <w:r>
        <w:rPr>
          <w:rFonts w:ascii="Arial" w:eastAsia="Arial" w:hAnsi="Arial" w:cs="Arial"/>
          <w:b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Test</w:t>
      </w:r>
    </w:p>
    <w:p w:rsidR="0084687A" w:rsidRDefault="0084687A">
      <w:pPr>
        <w:spacing w:before="5" w:line="120" w:lineRule="exact"/>
        <w:rPr>
          <w:sz w:val="12"/>
          <w:szCs w:val="12"/>
        </w:rPr>
      </w:pPr>
    </w:p>
    <w:p w:rsidR="0084687A" w:rsidRDefault="008D42FA">
      <w:pPr>
        <w:ind w:left="627" w:right="1041"/>
        <w:jc w:val="center"/>
        <w:rPr>
          <w:sz w:val="22"/>
          <w:szCs w:val="22"/>
        </w:rPr>
      </w:pPr>
      <w:r>
        <w:pict>
          <v:group id="_x0000_s1276" style="position:absolute;left:0;text-align:left;margin-left:48.2pt;margin-top:39.55pt;width:515.6pt;height:0;z-index:-251684352;mso-position-horizontal-relative:page" coordorigin="964,791" coordsize="10312,0">
            <v:shape id="_x0000_s1277" style="position:absolute;left:964;top:791;width:10312;height:0" coordorigin="964,791" coordsize="10312,0" path="m964,791r10311,e" filled="f" strokeweight="3.1pt">
              <v:path arrowok="t"/>
            </v:shape>
            <w10:wrap anchorx="page"/>
          </v:group>
        </w:pict>
      </w:r>
      <w:r>
        <w:rPr>
          <w:sz w:val="22"/>
          <w:szCs w:val="22"/>
        </w:rPr>
        <w:t>NOTE: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LONGER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proble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 couple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tions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defi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6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that.</w:t>
      </w:r>
    </w:p>
    <w:p w:rsidR="0084687A" w:rsidRDefault="008D42FA">
      <w:pPr>
        <w:spacing w:line="240" w:lineRule="exact"/>
        <w:ind w:left="2253" w:right="2578"/>
        <w:jc w:val="center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strate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skip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estions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annot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qui</w:t>
      </w:r>
      <w:r>
        <w:rPr>
          <w:spacing w:val="-1"/>
          <w:w w:val="99"/>
          <w:sz w:val="22"/>
          <w:szCs w:val="22"/>
        </w:rPr>
        <w:t>c</w:t>
      </w:r>
      <w:r>
        <w:rPr>
          <w:spacing w:val="1"/>
          <w:w w:val="99"/>
          <w:sz w:val="22"/>
          <w:szCs w:val="22"/>
        </w:rPr>
        <w:t>k</w:t>
      </w:r>
      <w:r>
        <w:rPr>
          <w:spacing w:val="-1"/>
          <w:sz w:val="22"/>
          <w:szCs w:val="22"/>
        </w:rPr>
        <w:t>l</w:t>
      </w:r>
      <w:r>
        <w:rPr>
          <w:w w:val="99"/>
          <w:sz w:val="22"/>
          <w:szCs w:val="22"/>
        </w:rPr>
        <w:t>y</w:t>
      </w:r>
    </w:p>
    <w:p w:rsidR="0084687A" w:rsidRDefault="008D42FA">
      <w:pPr>
        <w:ind w:left="1213" w:right="1634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to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get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LONGER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problems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test; then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back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through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shorter</w:t>
      </w:r>
      <w:r>
        <w:rPr>
          <w:spacing w:val="-6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ones.</w:t>
      </w:r>
    </w:p>
    <w:p w:rsidR="0084687A" w:rsidRDefault="0084687A">
      <w:pPr>
        <w:spacing w:before="2" w:line="140" w:lineRule="exact"/>
        <w:rPr>
          <w:sz w:val="15"/>
          <w:szCs w:val="15"/>
        </w:rPr>
      </w:pPr>
    </w:p>
    <w:p w:rsidR="0084687A" w:rsidRDefault="008D42FA">
      <w:pPr>
        <w:ind w:left="1721" w:right="2143"/>
        <w:jc w:val="center"/>
        <w:rPr>
          <w:sz w:val="28"/>
          <w:szCs w:val="28"/>
        </w:rPr>
      </w:pPr>
      <w:r>
        <w:rPr>
          <w:b/>
          <w:sz w:val="28"/>
          <w:szCs w:val="28"/>
        </w:rPr>
        <w:t>Closed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book,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closed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notes,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NO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l</w:t>
      </w:r>
      <w:r>
        <w:rPr>
          <w:b/>
          <w:sz w:val="28"/>
          <w:szCs w:val="28"/>
        </w:rPr>
        <w:t>ec</w:t>
      </w:r>
      <w:r>
        <w:rPr>
          <w:b/>
          <w:spacing w:val="2"/>
          <w:sz w:val="28"/>
          <w:szCs w:val="28"/>
        </w:rPr>
        <w:t>t</w:t>
      </w:r>
      <w:r>
        <w:rPr>
          <w:b/>
          <w:sz w:val="28"/>
          <w:szCs w:val="28"/>
        </w:rPr>
        <w:t>ronic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devices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any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type</w:t>
      </w:r>
    </w:p>
    <w:p w:rsidR="0084687A" w:rsidRDefault="008D42FA">
      <w:pPr>
        <w:spacing w:line="340" w:lineRule="exact"/>
        <w:ind w:left="2089" w:right="2509"/>
        <w:jc w:val="center"/>
        <w:rPr>
          <w:sz w:val="22"/>
          <w:szCs w:val="22"/>
        </w:rPr>
      </w:pPr>
      <w:r>
        <w:rPr>
          <w:b/>
          <w:sz w:val="22"/>
          <w:szCs w:val="22"/>
        </w:rPr>
        <w:t>You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will have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ONE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HOUR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AND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30"/>
          <w:szCs w:val="30"/>
        </w:rPr>
        <w:t>40</w:t>
      </w:r>
      <w:r>
        <w:rPr>
          <w:b/>
          <w:spacing w:val="-19"/>
          <w:sz w:val="30"/>
          <w:szCs w:val="30"/>
        </w:rPr>
        <w:t xml:space="preserve"> </w:t>
      </w:r>
      <w:r>
        <w:rPr>
          <w:b/>
          <w:sz w:val="22"/>
          <w:szCs w:val="22"/>
        </w:rPr>
        <w:t>MINU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ES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complete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his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w w:val="99"/>
          <w:sz w:val="22"/>
          <w:szCs w:val="22"/>
        </w:rPr>
        <w:t>test</w:t>
      </w:r>
    </w:p>
    <w:p w:rsidR="0084687A" w:rsidRDefault="008D42FA">
      <w:pPr>
        <w:spacing w:line="240" w:lineRule="exact"/>
        <w:ind w:left="3033" w:right="3455"/>
        <w:jc w:val="center"/>
        <w:rPr>
          <w:sz w:val="22"/>
          <w:szCs w:val="22"/>
        </w:rPr>
      </w:pPr>
      <w:r>
        <w:rPr>
          <w:b/>
          <w:sz w:val="22"/>
          <w:szCs w:val="22"/>
        </w:rPr>
        <w:t>You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may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not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leave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until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50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minutes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have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w w:val="99"/>
          <w:sz w:val="22"/>
          <w:szCs w:val="22"/>
        </w:rPr>
        <w:t>passed.</w:t>
      </w:r>
    </w:p>
    <w:p w:rsidR="0084687A" w:rsidRDefault="008D42FA">
      <w:pPr>
        <w:ind w:left="996" w:right="1418"/>
        <w:jc w:val="center"/>
        <w:rPr>
          <w:sz w:val="22"/>
          <w:szCs w:val="22"/>
        </w:rPr>
      </w:pPr>
      <w:r>
        <w:pict>
          <v:group id="_x0000_s1271" style="position:absolute;left:0;text-align:left;margin-left:46.65pt;margin-top:17.1pt;width:518.7pt;height:3.6pt;z-index:-251683328;mso-position-horizontal-relative:page" coordorigin="933,342" coordsize="10374,72">
            <v:group id="_x0000_s1272" style="position:absolute;left:964;top:348;width:10312;height:0" coordorigin="964,348" coordsize="10312,0">
              <v:shape id="_x0000_s1275" style="position:absolute;left:964;top:348;width:10312;height:0" coordorigin="964,348" coordsize="10312,0" path="m964,348r10311,e" filled="f" strokeweight=".58pt">
                <v:path arrowok="t"/>
              </v:shape>
              <v:group id="_x0000_s1273" style="position:absolute;left:964;top:383;width:10312;height:0" coordorigin="964,383" coordsize="10312,0">
                <v:shape id="_x0000_s1274" style="position:absolute;left:964;top:383;width:10312;height:0" coordorigin="964,383" coordsize="10312,0" path="m964,383r10311,e" filled="f" strokeweight="3.1pt">
                  <v:path arrowok="t"/>
                </v:shape>
              </v:group>
            </v:group>
            <w10:wrap anchorx="page"/>
          </v:group>
        </w:pict>
      </w:r>
      <w:r>
        <w:rPr>
          <w:b/>
          <w:sz w:val="22"/>
          <w:szCs w:val="22"/>
        </w:rPr>
        <w:t>If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leave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before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test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and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there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are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corr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ctions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announced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after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w w:val="99"/>
          <w:sz w:val="22"/>
          <w:szCs w:val="22"/>
        </w:rPr>
        <w:t>leave…</w:t>
      </w:r>
    </w:p>
    <w:p w:rsidR="0084687A" w:rsidRDefault="0084687A">
      <w:pPr>
        <w:spacing w:before="8" w:line="160" w:lineRule="exact"/>
        <w:rPr>
          <w:sz w:val="17"/>
          <w:szCs w:val="17"/>
        </w:rPr>
      </w:pPr>
    </w:p>
    <w:p w:rsidR="0084687A" w:rsidRDefault="008D42FA">
      <w:pPr>
        <w:spacing w:line="246" w:lineRule="auto"/>
        <w:ind w:left="3231" w:right="3650"/>
        <w:jc w:val="center"/>
        <w:rPr>
          <w:sz w:val="22"/>
          <w:szCs w:val="22"/>
        </w:rPr>
      </w:pPr>
      <w:r>
        <w:rPr>
          <w:sz w:val="22"/>
          <w:szCs w:val="22"/>
        </w:rPr>
        <w:t>Do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tear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pages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Blue</w:t>
      </w:r>
      <w:r>
        <w:rPr>
          <w:spacing w:val="-5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 xml:space="preserve">Book. </w:t>
      </w:r>
      <w:r>
        <w:rPr>
          <w:sz w:val="22"/>
          <w:szCs w:val="22"/>
        </w:rPr>
        <w:t>Do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tear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pages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ment.</w:t>
      </w:r>
      <w:r>
        <w:rPr>
          <w:spacing w:val="-10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Be</w:t>
      </w:r>
      <w:r>
        <w:rPr>
          <w:sz w:val="22"/>
          <w:szCs w:val="22"/>
        </w:rPr>
        <w:t xml:space="preserve"> sure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nine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pages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est.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3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not</w:t>
      </w:r>
      <w:r>
        <w:rPr>
          <w:sz w:val="22"/>
          <w:szCs w:val="22"/>
        </w:rPr>
        <w:t xml:space="preserve"> re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ove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page.</w:t>
      </w:r>
    </w:p>
    <w:p w:rsidR="0084687A" w:rsidRDefault="008D42FA">
      <w:pPr>
        <w:spacing w:before="46"/>
        <w:ind w:left="2478" w:right="289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Place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our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answers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stions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through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4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docu</w:t>
      </w:r>
      <w:r>
        <w:rPr>
          <w:spacing w:val="-2"/>
          <w:w w:val="99"/>
          <w:sz w:val="22"/>
          <w:szCs w:val="22"/>
        </w:rPr>
        <w:t>m</w:t>
      </w:r>
      <w:r>
        <w:rPr>
          <w:w w:val="99"/>
          <w:sz w:val="22"/>
          <w:szCs w:val="22"/>
        </w:rPr>
        <w:t>ent.</w:t>
      </w:r>
    </w:p>
    <w:p w:rsidR="0084687A" w:rsidRDefault="008D42FA">
      <w:pPr>
        <w:spacing w:line="320" w:lineRule="exact"/>
        <w:ind w:left="1660" w:right="2081"/>
        <w:jc w:val="center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write any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these answe</w:t>
      </w:r>
      <w:r>
        <w:rPr>
          <w:spacing w:val="2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Blue Book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will get</w:t>
      </w:r>
    </w:p>
    <w:p w:rsidR="0084687A" w:rsidRDefault="008D42FA">
      <w:pPr>
        <w:spacing w:line="320" w:lineRule="exact"/>
        <w:ind w:left="3961" w:right="4384"/>
        <w:jc w:val="center"/>
        <w:rPr>
          <w:sz w:val="28"/>
          <w:szCs w:val="28"/>
        </w:rPr>
      </w:pPr>
      <w:r>
        <w:pict>
          <v:group id="_x0000_s1262" style="position:absolute;left:0;text-align:left;margin-left:43.45pt;margin-top:-30.4pt;width:525.05pt;height:62.2pt;z-index:-251682304;mso-position-horizontal-relative:page" coordorigin="869,-608" coordsize="10501,1244">
            <v:group id="_x0000_s1263" style="position:absolute;left:875;top:-597;width:10489;height:0" coordorigin="875,-597" coordsize="10489,0">
              <v:shape id="_x0000_s1270" style="position:absolute;left:875;top:-597;width:10489;height:0" coordorigin="875,-597" coordsize="10489,0" path="m875,-597r10489,e" filled="f" strokeweight=".58pt">
                <v:path arrowok="t"/>
              </v:shape>
              <v:group id="_x0000_s1264" style="position:absolute;left:875;top:626;width:10489;height:0" coordorigin="875,626" coordsize="10489,0">
                <v:shape id="_x0000_s1269" style="position:absolute;left:875;top:626;width:10489;height:0" coordorigin="875,626" coordsize="10489,0" path="m875,626r10489,e" filled="f" strokeweight=".58pt">
                  <v:path arrowok="t"/>
                </v:shape>
                <v:group id="_x0000_s1265" style="position:absolute;left:880;top:-602;width:0;height:1232" coordorigin="880,-602" coordsize="0,1232">
                  <v:shape id="_x0000_s1268" style="position:absolute;left:880;top:-602;width:0;height:1232" coordorigin="880,-602" coordsize="0,1232" path="m880,-602r,1233e" filled="f" strokeweight=".58pt">
                    <v:path arrowok="t"/>
                  </v:shape>
                  <v:group id="_x0000_s1266" style="position:absolute;left:11359;top:-602;width:0;height:1232" coordorigin="11359,-602" coordsize="0,1232">
                    <v:shape id="_x0000_s1267" style="position:absolute;left:11359;top:-602;width:0;height:1232" coordorigin="11359,-602" coordsize="0,1232" path="m11359,-602r,1233e" filled="f" strokeweight=".58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b/>
          <w:sz w:val="28"/>
          <w:szCs w:val="28"/>
          <w:u w:val="thick" w:color="000000"/>
        </w:rPr>
        <w:t>NO</w:t>
      </w:r>
      <w:r>
        <w:rPr>
          <w:b/>
          <w:spacing w:val="-4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CREDIT</w:t>
      </w:r>
      <w:r>
        <w:rPr>
          <w:b/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>m</w:t>
      </w:r>
      <w:r>
        <w:rPr>
          <w:w w:val="99"/>
          <w:sz w:val="28"/>
          <w:szCs w:val="28"/>
        </w:rPr>
        <w:t>.</w:t>
      </w:r>
    </w:p>
    <w:p w:rsidR="0084687A" w:rsidRDefault="008D42FA">
      <w:pPr>
        <w:spacing w:before="2"/>
        <w:ind w:left="2268" w:right="2690"/>
        <w:jc w:val="center"/>
        <w:rPr>
          <w:sz w:val="24"/>
          <w:szCs w:val="24"/>
        </w:rPr>
      </w:pPr>
      <w:r>
        <w:rPr>
          <w:sz w:val="24"/>
          <w:szCs w:val="24"/>
        </w:rPr>
        <w:t>Place your answers for questions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14 and 15 in y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ur Blue Book.</w:t>
      </w:r>
    </w:p>
    <w:p w:rsidR="0084687A" w:rsidRDefault="0084687A">
      <w:pPr>
        <w:spacing w:before="8" w:line="160" w:lineRule="exact"/>
        <w:rPr>
          <w:sz w:val="16"/>
          <w:szCs w:val="16"/>
        </w:rPr>
      </w:pPr>
    </w:p>
    <w:p w:rsidR="0084687A" w:rsidRDefault="008D42FA">
      <w:pPr>
        <w:ind w:left="1446" w:right="1867"/>
        <w:jc w:val="center"/>
        <w:rPr>
          <w:sz w:val="24"/>
          <w:szCs w:val="24"/>
        </w:rPr>
      </w:pPr>
      <w:r>
        <w:rPr>
          <w:sz w:val="24"/>
          <w:szCs w:val="24"/>
        </w:rPr>
        <w:t>Put your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and ID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b/>
          <w:sz w:val="32"/>
          <w:szCs w:val="32"/>
        </w:rPr>
        <w:t>circle yo</w:t>
      </w:r>
      <w:r>
        <w:rPr>
          <w:b/>
          <w:spacing w:val="-2"/>
          <w:sz w:val="32"/>
          <w:szCs w:val="32"/>
        </w:rPr>
        <w:t>u</w:t>
      </w:r>
      <w:r>
        <w:rPr>
          <w:b/>
          <w:sz w:val="32"/>
          <w:szCs w:val="32"/>
        </w:rPr>
        <w:t xml:space="preserve">r </w:t>
      </w:r>
      <w:r>
        <w:rPr>
          <w:b/>
          <w:spacing w:val="-1"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st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name</w:t>
      </w:r>
      <w:r>
        <w:rPr>
          <w:b/>
          <w:spacing w:val="-20"/>
          <w:sz w:val="32"/>
          <w:szCs w:val="32"/>
        </w:rPr>
        <w:t xml:space="preserve"> </w:t>
      </w:r>
      <w:r>
        <w:rPr>
          <w:sz w:val="24"/>
          <w:szCs w:val="24"/>
        </w:rPr>
        <w:t xml:space="preserve">at the top </w:t>
      </w:r>
      <w:proofErr w:type="gramStart"/>
      <w:r>
        <w:rPr>
          <w:sz w:val="24"/>
          <w:szCs w:val="24"/>
        </w:rPr>
        <w:t>of  each</w:t>
      </w:r>
      <w:proofErr w:type="gramEnd"/>
      <w:r>
        <w:rPr>
          <w:sz w:val="24"/>
          <w:szCs w:val="24"/>
        </w:rPr>
        <w:t xml:space="preserve"> page of this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and </w:t>
      </w:r>
      <w:r>
        <w:rPr>
          <w:b/>
          <w:sz w:val="36"/>
          <w:szCs w:val="36"/>
        </w:rPr>
        <w:t>circle your section lette</w:t>
      </w:r>
      <w:r>
        <w:rPr>
          <w:b/>
          <w:spacing w:val="-1"/>
          <w:sz w:val="36"/>
          <w:szCs w:val="36"/>
        </w:rPr>
        <w:t>r</w:t>
      </w:r>
      <w:r>
        <w:rPr>
          <w:sz w:val="24"/>
          <w:szCs w:val="24"/>
        </w:rPr>
        <w:t>.</w:t>
      </w:r>
    </w:p>
    <w:p w:rsidR="0084687A" w:rsidRDefault="008D42FA">
      <w:pPr>
        <w:spacing w:before="99"/>
        <w:ind w:left="1018" w:right="1342"/>
        <w:jc w:val="center"/>
        <w:rPr>
          <w:sz w:val="24"/>
          <w:szCs w:val="24"/>
        </w:rPr>
      </w:pPr>
      <w:r>
        <w:pict>
          <v:group id="_x0000_s1260" style="position:absolute;left:0;text-align:left;margin-left:48.2pt;margin-top:4.75pt;width:515.6pt;height:0;z-index:-251681280;mso-position-horizontal-relative:page" coordorigin="964,95" coordsize="10312,0">
            <v:shape id="_x0000_s1261" style="position:absolute;left:964;top:95;width:10312;height:0" coordorigin="964,95" coordsize="10312,0" path="m964,95r10311,e" filled="f" strokeweight=".58pt">
              <v:path arrowok="t"/>
            </v:shape>
            <w10:wrap anchorx="page"/>
          </v:group>
        </w:pict>
      </w:r>
      <w:r>
        <w:rPr>
          <w:sz w:val="24"/>
          <w:szCs w:val="24"/>
        </w:rPr>
        <w:t xml:space="preserve">Place your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and ID on the cover of the Blue Book and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32"/>
          <w:szCs w:val="32"/>
        </w:rPr>
        <w:t>circ</w:t>
      </w:r>
      <w:r>
        <w:rPr>
          <w:b/>
          <w:spacing w:val="-1"/>
          <w:sz w:val="32"/>
          <w:szCs w:val="32"/>
        </w:rPr>
        <w:t>l</w:t>
      </w:r>
      <w:r>
        <w:rPr>
          <w:b/>
          <w:sz w:val="32"/>
          <w:szCs w:val="32"/>
        </w:rPr>
        <w:t xml:space="preserve">e your </w:t>
      </w:r>
      <w:r>
        <w:rPr>
          <w:b/>
          <w:spacing w:val="-1"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 xml:space="preserve">st 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a</w:t>
      </w:r>
      <w:r>
        <w:rPr>
          <w:b/>
          <w:sz w:val="32"/>
          <w:szCs w:val="32"/>
        </w:rPr>
        <w:t>me</w:t>
      </w:r>
      <w:r>
        <w:rPr>
          <w:sz w:val="24"/>
          <w:szCs w:val="24"/>
        </w:rPr>
        <w:t>.</w:t>
      </w:r>
    </w:p>
    <w:p w:rsidR="0084687A" w:rsidRDefault="008D42FA">
      <w:pPr>
        <w:spacing w:line="400" w:lineRule="exact"/>
        <w:ind w:left="185" w:right="58"/>
        <w:jc w:val="center"/>
        <w:rPr>
          <w:sz w:val="36"/>
          <w:szCs w:val="36"/>
        </w:rPr>
      </w:pPr>
      <w:r>
        <w:rPr>
          <w:b/>
          <w:sz w:val="36"/>
          <w:szCs w:val="36"/>
        </w:rPr>
        <w:t>WRITE YOUR SECTION LETTER ON THE BLUE BOOK COVER</w:t>
      </w:r>
    </w:p>
    <w:p w:rsidR="0084687A" w:rsidRDefault="008D42FA">
      <w:pPr>
        <w:spacing w:before="1"/>
        <w:ind w:left="576"/>
        <w:rPr>
          <w:sz w:val="30"/>
          <w:szCs w:val="30"/>
        </w:rPr>
      </w:pPr>
      <w:r>
        <w:pict>
          <v:group id="_x0000_s1258" style="position:absolute;left:0;text-align:left;margin-left:48.2pt;margin-top:27.8pt;width:515.6pt;height:0;z-index:-251680256;mso-position-horizontal-relative:page" coordorigin="964,556" coordsize="10312,0">
            <v:shape id="_x0000_s1259" style="position:absolute;left:964;top:556;width:10312;height:0" coordorigin="964,556" coordsize="10312,0" path="m964,556r10311,e" filled="f" strokeweight=".58pt">
              <v:path arrowok="t"/>
            </v:shape>
            <w10:wrap anchorx="page"/>
          </v:group>
        </w:pict>
      </w:r>
      <w:proofErr w:type="spellStart"/>
      <w:r>
        <w:rPr>
          <w:sz w:val="30"/>
          <w:szCs w:val="30"/>
        </w:rPr>
        <w:t>Kletenik</w:t>
      </w:r>
      <w:proofErr w:type="spellEnd"/>
      <w:r>
        <w:rPr>
          <w:sz w:val="30"/>
          <w:szCs w:val="30"/>
        </w:rPr>
        <w:t xml:space="preserve"> </w:t>
      </w:r>
      <w:r>
        <w:rPr>
          <w:b/>
          <w:sz w:val="40"/>
          <w:szCs w:val="40"/>
        </w:rPr>
        <w:t>A</w:t>
      </w:r>
      <w:r>
        <w:rPr>
          <w:b/>
          <w:spacing w:val="-28"/>
          <w:sz w:val="40"/>
          <w:szCs w:val="40"/>
        </w:rPr>
        <w:t xml:space="preserve"> </w:t>
      </w:r>
      <w:r>
        <w:rPr>
          <w:sz w:val="30"/>
          <w:szCs w:val="30"/>
        </w:rPr>
        <w:t>(10:00</w:t>
      </w:r>
      <w:proofErr w:type="gramStart"/>
      <w:r>
        <w:rPr>
          <w:sz w:val="30"/>
          <w:szCs w:val="30"/>
        </w:rPr>
        <w:t xml:space="preserve">) </w:t>
      </w:r>
      <w:r>
        <w:rPr>
          <w:spacing w:val="1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Kletenik</w:t>
      </w:r>
      <w:proofErr w:type="spellEnd"/>
      <w:proofErr w:type="gramEnd"/>
      <w:r>
        <w:rPr>
          <w:sz w:val="30"/>
          <w:szCs w:val="30"/>
        </w:rPr>
        <w:t xml:space="preserve"> </w:t>
      </w:r>
      <w:r>
        <w:rPr>
          <w:b/>
          <w:sz w:val="40"/>
          <w:szCs w:val="40"/>
        </w:rPr>
        <w:t>C</w:t>
      </w:r>
      <w:r>
        <w:rPr>
          <w:b/>
          <w:spacing w:val="-28"/>
          <w:sz w:val="40"/>
          <w:szCs w:val="40"/>
        </w:rPr>
        <w:t xml:space="preserve"> </w:t>
      </w:r>
      <w:r>
        <w:rPr>
          <w:sz w:val="30"/>
          <w:szCs w:val="30"/>
        </w:rPr>
        <w:t xml:space="preserve">(3:00) 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Gallagher</w:t>
      </w:r>
      <w:r>
        <w:rPr>
          <w:spacing w:val="-1"/>
          <w:sz w:val="30"/>
          <w:szCs w:val="30"/>
        </w:rPr>
        <w:t xml:space="preserve"> </w:t>
      </w:r>
      <w:r>
        <w:rPr>
          <w:b/>
          <w:sz w:val="40"/>
          <w:szCs w:val="40"/>
        </w:rPr>
        <w:t>B</w:t>
      </w:r>
      <w:r>
        <w:rPr>
          <w:b/>
          <w:spacing w:val="-25"/>
          <w:sz w:val="40"/>
          <w:szCs w:val="40"/>
        </w:rPr>
        <w:t xml:space="preserve"> </w:t>
      </w:r>
      <w:r>
        <w:rPr>
          <w:sz w:val="30"/>
          <w:szCs w:val="30"/>
        </w:rPr>
        <w:t xml:space="preserve">(3:00) 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Gallagher</w:t>
      </w:r>
      <w:r>
        <w:rPr>
          <w:spacing w:val="-1"/>
          <w:sz w:val="30"/>
          <w:szCs w:val="30"/>
        </w:rPr>
        <w:t xml:space="preserve"> </w:t>
      </w:r>
      <w:r>
        <w:rPr>
          <w:b/>
          <w:sz w:val="40"/>
          <w:szCs w:val="40"/>
        </w:rPr>
        <w:t>D/E</w:t>
      </w:r>
      <w:r>
        <w:rPr>
          <w:b/>
          <w:spacing w:val="-25"/>
          <w:sz w:val="40"/>
          <w:szCs w:val="40"/>
        </w:rPr>
        <w:t xml:space="preserve"> </w:t>
      </w:r>
      <w:r>
        <w:rPr>
          <w:sz w:val="30"/>
          <w:szCs w:val="30"/>
        </w:rPr>
        <w:t>(4:30)</w:t>
      </w:r>
    </w:p>
    <w:p w:rsidR="0084687A" w:rsidRDefault="0084687A">
      <w:pPr>
        <w:spacing w:before="9" w:line="180" w:lineRule="exact"/>
        <w:rPr>
          <w:sz w:val="18"/>
          <w:szCs w:val="18"/>
        </w:rPr>
      </w:pPr>
    </w:p>
    <w:p w:rsidR="0084687A" w:rsidRDefault="008D42FA">
      <w:pPr>
        <w:ind w:left="2991" w:right="3412"/>
        <w:jc w:val="center"/>
        <w:rPr>
          <w:sz w:val="24"/>
          <w:szCs w:val="24"/>
        </w:rPr>
      </w:pPr>
      <w:r>
        <w:rPr>
          <w:sz w:val="24"/>
          <w:szCs w:val="24"/>
        </w:rPr>
        <w:t>If you need "scratch" paper, use your Blue Book but cross out anything you do not want graded</w:t>
      </w:r>
    </w:p>
    <w:p w:rsidR="0084687A" w:rsidRDefault="008D42FA">
      <w:pPr>
        <w:ind w:left="2855" w:right="3276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do not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 any page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BlueBook</w:t>
      </w:r>
      <w:proofErr w:type="spellEnd"/>
      <w:r>
        <w:rPr>
          <w:sz w:val="24"/>
          <w:szCs w:val="24"/>
        </w:rPr>
        <w:t>..</w:t>
      </w:r>
    </w:p>
    <w:p w:rsidR="0084687A" w:rsidRDefault="008D42FA">
      <w:pPr>
        <w:spacing w:before="98"/>
        <w:ind w:left="3281" w:right="3704"/>
        <w:jc w:val="center"/>
        <w:rPr>
          <w:sz w:val="24"/>
          <w:szCs w:val="24"/>
        </w:rPr>
      </w:pPr>
      <w:r>
        <w:pict>
          <v:group id="_x0000_s1256" style="position:absolute;left:0;text-align:left;margin-left:48.2pt;margin-top:4.8pt;width:515.6pt;height:0;z-index:-251679232;mso-position-horizontal-relative:page" coordorigin="964,96" coordsize="10312,0">
            <v:shape id="_x0000_s1257" style="position:absolute;left:964;top:96;width:10312;height:0" coordorigin="964,96" coordsize="10312,0" path="m964,96r10311,e" filled="f" strokeweight=".58pt">
              <v:path arrowok="t"/>
            </v:shape>
            <w10:wrap anchorx="page"/>
          </v:group>
        </w:pict>
      </w:r>
      <w:r>
        <w:rPr>
          <w:sz w:val="24"/>
          <w:szCs w:val="24"/>
        </w:rPr>
        <w:t xml:space="preserve">There are 15 questions totaling </w:t>
      </w:r>
      <w:r>
        <w:rPr>
          <w:b/>
          <w:i/>
          <w:sz w:val="24"/>
          <w:szCs w:val="24"/>
          <w:u w:val="thick" w:color="000000"/>
        </w:rPr>
        <w:t>144</w:t>
      </w:r>
      <w:r>
        <w:rPr>
          <w:b/>
          <w:i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oints</w:t>
      </w:r>
    </w:p>
    <w:p w:rsidR="0084687A" w:rsidRDefault="008D42FA">
      <w:pPr>
        <w:ind w:left="1686" w:right="2108"/>
        <w:jc w:val="center"/>
        <w:rPr>
          <w:sz w:val="24"/>
          <w:szCs w:val="24"/>
        </w:rPr>
      </w:pPr>
      <w:r>
        <w:rPr>
          <w:sz w:val="24"/>
          <w:szCs w:val="24"/>
        </w:rPr>
        <w:t>There are no optional q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estions. 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</w:t>
      </w:r>
      <w:proofErr w:type="gramStart"/>
      <w:r>
        <w:rPr>
          <w:sz w:val="24"/>
          <w:szCs w:val="24"/>
        </w:rPr>
        <w:t xml:space="preserve">earn </w:t>
      </w:r>
      <w:r>
        <w:rPr>
          <w:b/>
          <w:i/>
          <w:spacing w:val="-5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  <w:u w:val="thick" w:color="000000"/>
        </w:rPr>
        <w:t>14</w:t>
      </w:r>
      <w:r>
        <w:rPr>
          <w:b/>
          <w:i/>
          <w:sz w:val="24"/>
          <w:szCs w:val="24"/>
          <w:u w:val="thick" w:color="000000"/>
        </w:rPr>
        <w:t>4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points to score a 100%</w:t>
      </w:r>
    </w:p>
    <w:p w:rsidR="0084687A" w:rsidRDefault="0084687A">
      <w:pPr>
        <w:spacing w:before="2" w:line="100" w:lineRule="exact"/>
        <w:rPr>
          <w:sz w:val="10"/>
          <w:szCs w:val="10"/>
        </w:rPr>
      </w:pPr>
    </w:p>
    <w:p w:rsidR="0084687A" w:rsidRDefault="008D42FA">
      <w:pPr>
        <w:ind w:left="2991" w:right="3411"/>
        <w:jc w:val="center"/>
        <w:rPr>
          <w:sz w:val="24"/>
          <w:szCs w:val="24"/>
        </w:rPr>
      </w:pPr>
      <w:r>
        <w:pict>
          <v:group id="_x0000_s1254" style="position:absolute;left:0;text-align:left;margin-left:48.2pt;margin-top:-.2pt;width:515.6pt;height:0;z-index:-251678208;mso-position-horizontal-relative:page" coordorigin="964,-4" coordsize="10312,0">
            <v:shape id="_x0000_s1255" style="position:absolute;left:964;top:-4;width:10312;height:0" coordorigin="964,-4" coordsize="10312,0" path="m964,-4r10311,e" filled="f" strokeweight=".58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Do not begin until you are instructed to do so</w:t>
      </w:r>
    </w:p>
    <w:p w:rsidR="0084687A" w:rsidRDefault="008D42FA">
      <w:pPr>
        <w:spacing w:before="23"/>
        <w:ind w:left="2788" w:right="320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If you continue 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riting after time has been called</w:t>
      </w:r>
    </w:p>
    <w:p w:rsidR="0084687A" w:rsidRDefault="008D42FA">
      <w:pPr>
        <w:tabs>
          <w:tab w:val="left" w:pos="10520"/>
        </w:tabs>
        <w:ind w:left="57" w:right="478"/>
        <w:jc w:val="center"/>
        <w:rPr>
          <w:sz w:val="24"/>
          <w:szCs w:val="24"/>
        </w:rPr>
      </w:pPr>
      <w:r>
        <w:pict>
          <v:group id="_x0000_s1211" style="position:absolute;left:0;text-align:left;margin-left:41.55pt;margin-top:13.8pt;width:528.9pt;height:94.5pt;z-index:-251677184;mso-position-horizontal-relative:page" coordorigin="831,276" coordsize="10578,1890">
            <v:group id="_x0000_s1212" style="position:absolute;left:836;top:282;width:48;height:0" coordorigin="836,282" coordsize="48,0">
              <v:shape id="_x0000_s1253" style="position:absolute;left:836;top:282;width:48;height:0" coordorigin="836,282" coordsize="48,0" path="m836,282r48,e" filled="f" strokeweight=".58pt">
                <v:path arrowok="t"/>
              </v:shape>
              <v:group id="_x0000_s1213" style="position:absolute;left:856;top:301;width:29;height:0" coordorigin="856,301" coordsize="29,0">
                <v:shape id="_x0000_s1252" style="position:absolute;left:856;top:301;width:29;height:0" coordorigin="856,301" coordsize="29,0" path="m856,301r28,e" filled="f" strokeweight=".58pt">
                  <v:path arrowok="t"/>
                </v:shape>
                <v:group id="_x0000_s1214" style="position:absolute;left:884;top:301;width:10470;height:0" coordorigin="884,301" coordsize="10470,0">
                  <v:shape id="_x0000_s1251" style="position:absolute;left:884;top:301;width:10470;height:0" coordorigin="884,301" coordsize="10470,0" path="m884,301r10470,e" filled="f" strokeweight=".58pt">
                    <v:path arrowok="t"/>
                  </v:shape>
                  <v:group id="_x0000_s1215" style="position:absolute;left:884;top:320;width:10470;height:0" coordorigin="884,320" coordsize="10470,0">
                    <v:shape id="_x0000_s1250" style="position:absolute;left:884;top:320;width:10470;height:0" coordorigin="884,320" coordsize="10470,0" path="m884,320r10470,e" filled="f" strokeweight=".58pt">
                      <v:path arrowok="t"/>
                    </v:shape>
                    <v:group id="_x0000_s1216" style="position:absolute;left:11354;top:282;width:48;height:0" coordorigin="11354,282" coordsize="48,0">
                      <v:shape id="_x0000_s1249" style="position:absolute;left:11354;top:282;width:48;height:0" coordorigin="11354,282" coordsize="48,0" path="m11354,282r48,e" filled="f" strokeweight=".58pt">
                        <v:path arrowok="t"/>
                      </v:shape>
                      <v:group id="_x0000_s1217" style="position:absolute;left:11354;top:301;width:29;height:0" coordorigin="11354,301" coordsize="29,0">
                        <v:shape id="_x0000_s1248" style="position:absolute;left:11354;top:301;width:29;height:0" coordorigin="11354,301" coordsize="29,0" path="m11354,301r29,e" filled="f" strokeweight=".58pt">
                          <v:path arrowok="t"/>
                        </v:shape>
                        <v:group id="_x0000_s1218" style="position:absolute;left:856;top:1105;width:10;height:0" coordorigin="856,1105" coordsize="10,0">
                          <v:shape id="_x0000_s1247" style="position:absolute;left:856;top:1105;width:10;height:0" coordorigin="856,1105" coordsize="10,0" path="m856,1105r9,e" filled="f" strokeweight="2.44pt">
                            <v:path arrowok="t"/>
                          </v:shape>
                          <v:group id="_x0000_s1219" style="position:absolute;left:836;top:2160;width:48;height:0" coordorigin="836,2160" coordsize="48,0">
                            <v:shape id="_x0000_s1246" style="position:absolute;left:836;top:2160;width:48;height:0" coordorigin="836,2160" coordsize="48,0" path="m836,2160r48,e" filled="f" strokeweight=".58pt">
                              <v:path arrowok="t"/>
                            </v:shape>
                            <v:group id="_x0000_s1220" style="position:absolute;left:856;top:2140;width:29;height:0" coordorigin="856,2140" coordsize="29,0">
                              <v:shape id="_x0000_s1245" style="position:absolute;left:856;top:2140;width:29;height:0" coordorigin="856,2140" coordsize="29,0" path="m856,2140r28,e" filled="f" strokeweight=".58pt">
                                <v:path arrowok="t"/>
                              </v:shape>
                              <v:group id="_x0000_s1221" style="position:absolute;left:884;top:2160;width:10470;height:0" coordorigin="884,2160" coordsize="10470,0">
                                <v:shape id="_x0000_s1244" style="position:absolute;left:884;top:2160;width:10470;height:0" coordorigin="884,2160" coordsize="10470,0" path="m884,2160r10470,e" filled="f" strokeweight=".58pt">
                                  <v:path arrowok="t"/>
                                </v:shape>
                                <v:group id="_x0000_s1222" style="position:absolute;left:884;top:2140;width:10470;height:0" coordorigin="884,2140" coordsize="10470,0">
                                  <v:shape id="_x0000_s1243" style="position:absolute;left:884;top:2140;width:10470;height:0" coordorigin="884,2140" coordsize="10470,0" path="m884,2140r10470,e" filled="f" strokeweight=".58pt">
                                    <v:path arrowok="t"/>
                                  </v:shape>
                                  <v:group id="_x0000_s1223" style="position:absolute;left:884;top:2121;width:10470;height:0" coordorigin="884,2121" coordsize="10470,0">
                                    <v:shape id="_x0000_s1242" style="position:absolute;left:884;top:2121;width:10470;height:0" coordorigin="884,2121" coordsize="10470,0" path="m884,2121r10470,e" filled="f" strokeweight=".58pt">
                                      <v:path arrowok="t"/>
                                    </v:shape>
                                    <v:group id="_x0000_s1224" style="position:absolute;left:11354;top:2160;width:48;height:0" coordorigin="11354,2160" coordsize="48,0">
                                      <v:shape id="_x0000_s1241" style="position:absolute;left:11354;top:2160;width:48;height:0" coordorigin="11354,2160" coordsize="48,0" path="m11354,2160r48,e" filled="f" strokeweight=".58pt">
                                        <v:path arrowok="t"/>
                                      </v:shape>
                                      <v:group id="_x0000_s1225" style="position:absolute;left:11354;top:2140;width:29;height:0" coordorigin="11354,2140" coordsize="29,0">
                                        <v:shape id="_x0000_s1240" style="position:absolute;left:11354;top:2140;width:29;height:0" coordorigin="11354,2140" coordsize="29,0" path="m11354,2140r29,e" filled="f" strokeweight=".58pt">
                                          <v:path arrowok="t"/>
                                        </v:shape>
                                        <v:group id="_x0000_s1226" style="position:absolute;left:850;top:296;width:0;height:1849" coordorigin="850,296" coordsize="0,1849">
                                          <v:shape id="_x0000_s1239" style="position:absolute;left:850;top:296;width:0;height:1849" coordorigin="850,296" coordsize="0,1849" path="m850,296r,1849e" filled="f" strokeweight=".58pt">
                                            <v:path arrowok="t"/>
                                          </v:shape>
                                          <v:group id="_x0000_s1227" style="position:absolute;left:876;top:306;width:0;height:1820" coordorigin="876,306" coordsize="0,1820">
                                            <v:shape id="_x0000_s1238" style="position:absolute;left:876;top:306;width:0;height:1820" coordorigin="876,306" coordsize="0,1820" path="m876,306r,1820e" filled="f" strokeweight=".58pt">
                                              <v:path arrowok="t"/>
                                            </v:shape>
                                            <v:group id="_x0000_s1228" style="position:absolute;left:880;top:315;width:0;height:1801" coordorigin="880,315" coordsize="0,1801">
                                              <v:shape id="_x0000_s1237" style="position:absolute;left:880;top:315;width:0;height:1801" coordorigin="880,315" coordsize="0,1801" path="m880,315r,1801e" filled="f" strokeweight=".58pt">
                                                <v:path arrowok="t"/>
                                              </v:shape>
                                              <v:group id="_x0000_s1229" style="position:absolute;left:11374;top:1105;width:10;height:0" coordorigin="11374,1105" coordsize="10,0">
                                                <v:shape id="_x0000_s1236" style="position:absolute;left:11374;top:1105;width:10;height:0" coordorigin="11374,1105" coordsize="10,0" path="m11374,1105r9,e" filled="f" strokeweight="2.44pt">
                                                  <v:path arrowok="t"/>
                                                </v:shape>
                                                <v:group id="_x0000_s1230" style="position:absolute;left:11389;top:296;width:0;height:1849" coordorigin="11389,296" coordsize="0,1849">
                                                  <v:shape id="_x0000_s1235" style="position:absolute;left:11389;top:296;width:0;height:1849" coordorigin="11389,296" coordsize="0,1849" path="m11389,296r,1849e" filled="f" strokeweight=".20464mm">
                                                    <v:path arrowok="t"/>
                                                  </v:shape>
                                                  <v:group id="_x0000_s1231" style="position:absolute;left:11362;top:306;width:0;height:1820" coordorigin="11362,306" coordsize="0,1820">
                                                    <v:shape id="_x0000_s1234" style="position:absolute;left:11362;top:306;width:0;height:1820" coordorigin="11362,306" coordsize="0,1820" path="m11362,306r,1820e" filled="f" strokeweight=".58pt">
                                                      <v:path arrowok="t"/>
                                                    </v:shape>
                                                    <v:group id="_x0000_s1232" style="position:absolute;left:11359;top:315;width:0;height:1801" coordorigin="11359,315" coordsize="0,1801">
                                                      <v:shape id="_x0000_s1233" style="position:absolute;left:11359;top:315;width:0;height:1801" coordorigin="11359,315" coordsize="0,1801" path="m11359,315r,1801e" filled="f" strokeweight=".58pt">
                                                        <v:path arrowok="t"/>
                                                      </v:shape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b/>
          <w:sz w:val="24"/>
          <w:szCs w:val="24"/>
          <w:u w:val="single" w:color="000000"/>
        </w:rPr>
        <w:t xml:space="preserve">                                                            </w:t>
      </w:r>
      <w:r>
        <w:rPr>
          <w:b/>
          <w:spacing w:val="28"/>
          <w:sz w:val="24"/>
          <w:szCs w:val="24"/>
          <w:u w:val="single" w:color="000000"/>
        </w:rPr>
        <w:t xml:space="preserve"> </w:t>
      </w:r>
      <w:proofErr w:type="gramStart"/>
      <w:r>
        <w:rPr>
          <w:b/>
          <w:sz w:val="24"/>
          <w:szCs w:val="24"/>
          <w:u w:val="single" w:color="000000"/>
        </w:rPr>
        <w:t>you</w:t>
      </w:r>
      <w:proofErr w:type="gramEnd"/>
      <w:r>
        <w:rPr>
          <w:b/>
          <w:sz w:val="24"/>
          <w:szCs w:val="24"/>
          <w:u w:val="single" w:color="000000"/>
        </w:rPr>
        <w:t xml:space="preserve"> </w:t>
      </w:r>
      <w:r>
        <w:rPr>
          <w:b/>
          <w:spacing w:val="-2"/>
          <w:sz w:val="24"/>
          <w:szCs w:val="24"/>
          <w:u w:val="single" w:color="000000"/>
        </w:rPr>
        <w:t>w</w:t>
      </w:r>
      <w:r>
        <w:rPr>
          <w:b/>
          <w:sz w:val="24"/>
          <w:szCs w:val="24"/>
          <w:u w:val="single" w:color="000000"/>
        </w:rPr>
        <w:t>ill have earned a</w:t>
      </w:r>
      <w:r>
        <w:rPr>
          <w:b/>
          <w:spacing w:val="1"/>
          <w:sz w:val="24"/>
          <w:szCs w:val="24"/>
          <w:u w:val="single" w:color="000000"/>
        </w:rPr>
        <w:t xml:space="preserve"> </w:t>
      </w:r>
      <w:r>
        <w:rPr>
          <w:b/>
          <w:spacing w:val="-2"/>
          <w:sz w:val="24"/>
          <w:szCs w:val="24"/>
          <w:u w:val="single" w:color="000000"/>
        </w:rPr>
        <w:t>Z</w:t>
      </w:r>
      <w:r>
        <w:rPr>
          <w:b/>
          <w:sz w:val="24"/>
          <w:szCs w:val="24"/>
          <w:u w:val="single" w:color="000000"/>
        </w:rPr>
        <w:t xml:space="preserve">ERO. </w:t>
      </w:r>
      <w:r>
        <w:rPr>
          <w:b/>
          <w:sz w:val="24"/>
          <w:szCs w:val="24"/>
          <w:u w:val="single" w:color="000000"/>
        </w:rPr>
        <w:tab/>
      </w:r>
    </w:p>
    <w:p w:rsidR="0084687A" w:rsidRDefault="008D42FA">
      <w:pPr>
        <w:spacing w:before="69"/>
        <w:ind w:left="2632" w:right="3054"/>
        <w:jc w:val="center"/>
        <w:rPr>
          <w:sz w:val="32"/>
          <w:szCs w:val="32"/>
        </w:rPr>
      </w:pPr>
      <w:r>
        <w:rPr>
          <w:b/>
          <w:sz w:val="32"/>
          <w:szCs w:val="32"/>
        </w:rPr>
        <w:t>If your cell phone rin</w:t>
      </w:r>
      <w:r>
        <w:rPr>
          <w:b/>
          <w:spacing w:val="1"/>
          <w:sz w:val="32"/>
          <w:szCs w:val="32"/>
        </w:rPr>
        <w:t>g</w:t>
      </w:r>
      <w:r>
        <w:rPr>
          <w:b/>
          <w:sz w:val="32"/>
          <w:szCs w:val="32"/>
        </w:rPr>
        <w:t xml:space="preserve">s </w:t>
      </w:r>
      <w:r>
        <w:rPr>
          <w:b/>
          <w:spacing w:val="-2"/>
          <w:sz w:val="32"/>
          <w:szCs w:val="32"/>
        </w:rPr>
        <w:t>d</w:t>
      </w:r>
      <w:r>
        <w:rPr>
          <w:b/>
          <w:spacing w:val="-1"/>
          <w:sz w:val="32"/>
          <w:szCs w:val="32"/>
        </w:rPr>
        <w:t>u</w:t>
      </w:r>
      <w:r>
        <w:rPr>
          <w:b/>
          <w:sz w:val="32"/>
          <w:szCs w:val="32"/>
        </w:rPr>
        <w:t>ring this test</w:t>
      </w:r>
    </w:p>
    <w:p w:rsidR="0084687A" w:rsidRDefault="008D42FA">
      <w:pPr>
        <w:ind w:left="1308" w:right="1731"/>
        <w:jc w:val="center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or</w:t>
      </w:r>
      <w:proofErr w:type="gramEnd"/>
      <w:r>
        <w:rPr>
          <w:b/>
          <w:sz w:val="32"/>
          <w:szCs w:val="32"/>
        </w:rPr>
        <w:t xml:space="preserve"> if you answer your cell phone, you will receive a ZERO.</w:t>
      </w:r>
    </w:p>
    <w:p w:rsidR="0084687A" w:rsidRDefault="008D42FA">
      <w:pPr>
        <w:spacing w:before="49" w:line="240" w:lineRule="exact"/>
        <w:ind w:left="2140" w:right="2561"/>
        <w:jc w:val="center"/>
        <w:rPr>
          <w:sz w:val="22"/>
          <w:szCs w:val="22"/>
        </w:rPr>
      </w:pPr>
      <w:r>
        <w:rPr>
          <w:b/>
          <w:sz w:val="22"/>
          <w:szCs w:val="22"/>
        </w:rPr>
        <w:t>All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cell phones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st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be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inside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bags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or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pockets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dur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ng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entire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w w:val="99"/>
          <w:sz w:val="22"/>
          <w:szCs w:val="22"/>
        </w:rPr>
        <w:t xml:space="preserve">test. </w:t>
      </w:r>
      <w:r>
        <w:rPr>
          <w:b/>
          <w:sz w:val="22"/>
          <w:szCs w:val="22"/>
        </w:rPr>
        <w:t>No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cell phones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are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allow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on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your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sk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any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ti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during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w w:val="99"/>
          <w:sz w:val="22"/>
          <w:szCs w:val="22"/>
        </w:rPr>
        <w:t>test.</w:t>
      </w:r>
    </w:p>
    <w:p w:rsidR="0084687A" w:rsidRDefault="008D42FA">
      <w:pPr>
        <w:spacing w:line="240" w:lineRule="exact"/>
        <w:ind w:left="3232" w:right="3654"/>
        <w:jc w:val="center"/>
        <w:rPr>
          <w:sz w:val="22"/>
          <w:szCs w:val="22"/>
        </w:rPr>
      </w:pPr>
      <w:r>
        <w:rPr>
          <w:b/>
          <w:sz w:val="22"/>
          <w:szCs w:val="22"/>
        </w:rPr>
        <w:t>Turn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off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all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cell phones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before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st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w w:val="99"/>
          <w:sz w:val="22"/>
          <w:szCs w:val="22"/>
        </w:rPr>
        <w:t>starts</w:t>
      </w:r>
    </w:p>
    <w:p w:rsidR="0084687A" w:rsidRDefault="008D42FA">
      <w:pPr>
        <w:spacing w:before="2" w:line="200" w:lineRule="exact"/>
        <w:ind w:left="1802" w:right="2223"/>
        <w:jc w:val="center"/>
        <w:rPr>
          <w:sz w:val="18"/>
          <w:szCs w:val="18"/>
        </w:rPr>
      </w:pPr>
      <w:r>
        <w:rPr>
          <w:b/>
          <w:position w:val="-1"/>
          <w:sz w:val="18"/>
          <w:szCs w:val="18"/>
        </w:rPr>
        <w:t>(If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 xml:space="preserve">you </w:t>
      </w:r>
      <w:r>
        <w:rPr>
          <w:b/>
          <w:spacing w:val="-1"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e ex</w:t>
      </w:r>
      <w:r>
        <w:rPr>
          <w:b/>
          <w:spacing w:val="-1"/>
          <w:position w:val="-1"/>
          <w:sz w:val="18"/>
          <w:szCs w:val="18"/>
        </w:rPr>
        <w:t>pe</w:t>
      </w:r>
      <w:r>
        <w:rPr>
          <w:b/>
          <w:position w:val="-1"/>
          <w:sz w:val="18"/>
          <w:szCs w:val="18"/>
        </w:rPr>
        <w:t>cti</w:t>
      </w:r>
      <w:r>
        <w:rPr>
          <w:b/>
          <w:spacing w:val="-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g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a cal</w:t>
      </w:r>
      <w:r>
        <w:rPr>
          <w:b/>
          <w:spacing w:val="-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,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B</w:t>
      </w:r>
      <w:r>
        <w:rPr>
          <w:b/>
          <w:spacing w:val="-1"/>
          <w:position w:val="-1"/>
          <w:sz w:val="18"/>
          <w:szCs w:val="18"/>
        </w:rPr>
        <w:t>E</w:t>
      </w:r>
      <w:r>
        <w:rPr>
          <w:b/>
          <w:position w:val="-1"/>
          <w:sz w:val="18"/>
          <w:szCs w:val="18"/>
        </w:rPr>
        <w:t>FORE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</w:t>
      </w:r>
      <w:r>
        <w:rPr>
          <w:b/>
          <w:spacing w:val="-1"/>
          <w:position w:val="-1"/>
          <w:sz w:val="18"/>
          <w:szCs w:val="18"/>
        </w:rPr>
        <w:t>h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spacing w:val="-1"/>
          <w:position w:val="-1"/>
          <w:sz w:val="18"/>
          <w:szCs w:val="18"/>
        </w:rPr>
        <w:t>t</w:t>
      </w:r>
      <w:r>
        <w:rPr>
          <w:b/>
          <w:spacing w:val="1"/>
          <w:position w:val="-1"/>
          <w:sz w:val="18"/>
          <w:szCs w:val="18"/>
        </w:rPr>
        <w:t>e</w:t>
      </w:r>
      <w:r>
        <w:rPr>
          <w:b/>
          <w:position w:val="-1"/>
          <w:sz w:val="18"/>
          <w:szCs w:val="18"/>
        </w:rPr>
        <w:t>st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spacing w:val="-2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tarts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lea</w:t>
      </w:r>
      <w:r>
        <w:rPr>
          <w:b/>
          <w:spacing w:val="-1"/>
          <w:position w:val="-1"/>
          <w:sz w:val="18"/>
          <w:szCs w:val="18"/>
        </w:rPr>
        <w:t>v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y</w:t>
      </w:r>
      <w:r>
        <w:rPr>
          <w:b/>
          <w:position w:val="-1"/>
          <w:sz w:val="18"/>
          <w:szCs w:val="18"/>
        </w:rPr>
        <w:t>our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phone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w</w:t>
      </w:r>
      <w:r>
        <w:rPr>
          <w:b/>
          <w:position w:val="-1"/>
          <w:sz w:val="18"/>
          <w:szCs w:val="18"/>
        </w:rPr>
        <w:t>ith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the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test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monit</w:t>
      </w:r>
      <w:r>
        <w:rPr>
          <w:b/>
          <w:spacing w:val="-1"/>
          <w:position w:val="-1"/>
          <w:sz w:val="18"/>
          <w:szCs w:val="18"/>
        </w:rPr>
        <w:t>o</w:t>
      </w:r>
      <w:r>
        <w:rPr>
          <w:b/>
          <w:position w:val="-1"/>
          <w:sz w:val="18"/>
          <w:szCs w:val="18"/>
        </w:rPr>
        <w:t>r)</w:t>
      </w:r>
    </w:p>
    <w:p w:rsidR="0084687A" w:rsidRDefault="0084687A">
      <w:pPr>
        <w:spacing w:before="8" w:line="100" w:lineRule="exact"/>
        <w:rPr>
          <w:sz w:val="11"/>
          <w:szCs w:val="11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before="36"/>
        <w:ind w:left="7294"/>
        <w:rPr>
          <w:sz w:val="18"/>
          <w:szCs w:val="18"/>
        </w:rPr>
        <w:sectPr w:rsidR="0084687A">
          <w:pgSz w:w="12240" w:h="15840"/>
          <w:pgMar w:top="560" w:right="360" w:bottom="280" w:left="780" w:header="720" w:footer="720" w:gutter="0"/>
          <w:cols w:space="720"/>
        </w:sectPr>
      </w:pPr>
      <w:proofErr w:type="gramStart"/>
      <w:r>
        <w:rPr>
          <w:sz w:val="18"/>
          <w:szCs w:val="18"/>
        </w:rPr>
        <w:t>page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9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pa</w:t>
      </w:r>
      <w:r>
        <w:rPr>
          <w:spacing w:val="-1"/>
          <w:sz w:val="18"/>
          <w:szCs w:val="18"/>
        </w:rPr>
        <w:t>ge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(counting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cover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sheet)</w:t>
      </w:r>
    </w:p>
    <w:p w:rsidR="0084687A" w:rsidRDefault="008D42FA">
      <w:pPr>
        <w:tabs>
          <w:tab w:val="left" w:pos="1060"/>
          <w:tab w:val="left" w:pos="10400"/>
        </w:tabs>
        <w:spacing w:before="30" w:line="300" w:lineRule="exact"/>
        <w:ind w:left="922" w:right="898" w:hanging="772"/>
        <w:rPr>
          <w:sz w:val="18"/>
          <w:szCs w:val="18"/>
        </w:rPr>
      </w:pPr>
      <w:r>
        <w:lastRenderedPageBreak/>
        <w:pict>
          <v:group id="_x0000_s1209" style="position:absolute;left:0;text-align:left;margin-left:162.95pt;margin-top:35pt;width:18.8pt;height:16.6pt;z-index:-251676160;mso-position-horizontal-relative:page" coordorigin="3259,700" coordsize="376,332">
            <v:shape id="_x0000_s1210" style="position:absolute;left:3259;top:700;width:376;height:332" coordorigin="3259,700" coordsize="376,332" path="m3446,700r-24,1l3399,705r-23,7l3356,721r-20,11l3319,745r-16,15l3289,776r-11,18l3269,813r-6,21l3260,855r-1,12l3261,888r4,21l3273,929r10,18l3295,965r15,15l3327,994r18,12l3366,1016r21,8l3410,1029r24,3l3446,1032r25,-1l3495,1027r22,-7l3538,1012r20,-11l3575,988r16,-15l3605,957r11,-18l3625,920r6,-20l3634,879r1,-12l3633,845r-4,-21l3621,805r-10,-19l3599,769r-15,-16l3568,739r-19,-12l3529,717r-21,-8l3485,703r-24,-3l3446,700xe" filled="f" strokeweight="2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8" type="#_x0000_t202" style="position:absolute;left:0;text-align:left;margin-left:29.5pt;margin-top:32.2pt;width:557pt;height:39.2pt;z-index:-2516751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53"/>
                    <w:gridCol w:w="2999"/>
                    <w:gridCol w:w="6288"/>
                  </w:tblGrid>
                  <w:tr w:rsidR="008D42FA">
                    <w:trPr>
                      <w:trHeight w:hRule="exact" w:val="382"/>
                    </w:trPr>
                    <w:tc>
                      <w:tcPr>
                        <w:tcW w:w="1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D42FA" w:rsidRDefault="008D42FA">
                        <w:pPr>
                          <w:spacing w:before="71"/>
                          <w:ind w:left="40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Kletenik</w:t>
                        </w:r>
                        <w:proofErr w:type="spellEnd"/>
                        <w:r>
                          <w:rPr>
                            <w:spacing w:val="-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(10:00)</w:t>
                        </w:r>
                      </w:p>
                    </w:tc>
                    <w:tc>
                      <w:tcPr>
                        <w:tcW w:w="29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D42FA" w:rsidRDefault="008D42FA">
                        <w:pPr>
                          <w:spacing w:before="71"/>
                          <w:ind w:left="137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Kletenik</w:t>
                        </w:r>
                        <w:proofErr w:type="spellEnd"/>
                        <w:r>
                          <w:rPr>
                            <w:spacing w:val="-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(3: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0)</w:t>
                        </w:r>
                      </w:p>
                    </w:tc>
                    <w:tc>
                      <w:tcPr>
                        <w:tcW w:w="62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D42FA" w:rsidRDefault="008D42FA">
                        <w:pPr>
                          <w:tabs>
                            <w:tab w:val="left" w:pos="5440"/>
                          </w:tabs>
                          <w:spacing w:before="71"/>
                          <w:ind w:left="12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Sign</w:t>
                        </w:r>
                        <w:r>
                          <w:rPr>
                            <w:spacing w:val="-2"/>
                            <w:w w:val="99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w w:val="99"/>
                            <w:sz w:val="22"/>
                            <w:szCs w:val="2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  <w:u w:val="single" w:color="000000"/>
                          </w:rPr>
                          <w:tab/>
                        </w:r>
                      </w:p>
                    </w:tc>
                  </w:tr>
                  <w:tr w:rsidR="008D42FA">
                    <w:trPr>
                      <w:trHeight w:hRule="exact" w:val="390"/>
                    </w:trPr>
                    <w:tc>
                      <w:tcPr>
                        <w:tcW w:w="185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8D42FA" w:rsidRDefault="008D42FA">
                        <w:pPr>
                          <w:spacing w:before="33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Gallagher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(3:00)</w:t>
                        </w:r>
                      </w:p>
                    </w:tc>
                    <w:tc>
                      <w:tcPr>
                        <w:tcW w:w="2999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8D42FA" w:rsidRDefault="008D42FA">
                        <w:pPr>
                          <w:spacing w:before="33"/>
                          <w:ind w:left="1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Gallagher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D/E</w:t>
                        </w:r>
                        <w:r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(4:30)</w:t>
                        </w:r>
                      </w:p>
                    </w:tc>
                    <w:tc>
                      <w:tcPr>
                        <w:tcW w:w="6288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8D42FA" w:rsidRDefault="008D42FA">
                        <w:pPr>
                          <w:tabs>
                            <w:tab w:val="left" w:pos="5440"/>
                          </w:tabs>
                          <w:spacing w:before="33"/>
                          <w:ind w:left="9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spacing w:val="-1"/>
                            <w:w w:val="99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spacing w:val="2"/>
                            <w:w w:val="99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-ID</w:t>
                        </w:r>
                        <w:r>
                          <w:rPr>
                            <w:spacing w:val="-1"/>
                            <w:w w:val="99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w w:val="99"/>
                            <w:sz w:val="22"/>
                            <w:szCs w:val="2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  <w:u w:val="single" w:color="000000"/>
                          </w:rPr>
                          <w:tab/>
                        </w:r>
                      </w:p>
                    </w:tc>
                  </w:tr>
                </w:tbl>
                <w:p w:rsidR="008D42FA" w:rsidRDefault="008D42FA"/>
              </w:txbxContent>
            </v:textbox>
            <w10:wrap anchorx="page"/>
          </v:shape>
        </w:pict>
      </w:r>
      <w:r>
        <w:rPr>
          <w:w w:val="99"/>
          <w:sz w:val="22"/>
          <w:szCs w:val="22"/>
        </w:rPr>
        <w:t>CS1114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w w:val="99"/>
          <w:sz w:val="22"/>
          <w:szCs w:val="22"/>
        </w:rPr>
        <w:t>Test</w:t>
      </w:r>
      <w:r>
        <w:rPr>
          <w:sz w:val="22"/>
          <w:szCs w:val="22"/>
        </w:rPr>
        <w:t xml:space="preserve"> TWO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Fall 14                      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Print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me</w:t>
      </w:r>
      <w:r>
        <w:rPr>
          <w:spacing w:val="-5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legibl</w:t>
      </w:r>
      <w:r>
        <w:rPr>
          <w:spacing w:val="2"/>
          <w:w w:val="99"/>
          <w:sz w:val="22"/>
          <w:szCs w:val="22"/>
        </w:rPr>
        <w:t>y</w:t>
      </w:r>
      <w:r>
        <w:rPr>
          <w:spacing w:val="-2"/>
          <w:sz w:val="22"/>
          <w:szCs w:val="22"/>
        </w:rPr>
        <w:t>:</w:t>
      </w:r>
      <w:r>
        <w:rPr>
          <w:w w:val="99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Circ</w:t>
      </w:r>
      <w:r>
        <w:rPr>
          <w:spacing w:val="-1"/>
          <w:sz w:val="22"/>
          <w:szCs w:val="22"/>
          <w:u w:val="single" w:color="000000"/>
        </w:rPr>
        <w:t>l</w:t>
      </w:r>
      <w:r>
        <w:rPr>
          <w:sz w:val="22"/>
          <w:szCs w:val="22"/>
          <w:u w:val="single" w:color="000000"/>
        </w:rPr>
        <w:t>e</w:t>
      </w:r>
      <w:r>
        <w:rPr>
          <w:w w:val="99"/>
          <w:sz w:val="22"/>
          <w:szCs w:val="22"/>
          <w:u w:val="single" w:color="000000"/>
        </w:rPr>
        <w:t xml:space="preserve"> </w:t>
      </w:r>
      <w:r>
        <w:rPr>
          <w:spacing w:val="2"/>
          <w:sz w:val="22"/>
          <w:szCs w:val="22"/>
          <w:u w:val="single" w:color="000000"/>
        </w:rPr>
        <w:t>y</w:t>
      </w:r>
      <w:r>
        <w:rPr>
          <w:spacing w:val="-1"/>
          <w:sz w:val="22"/>
          <w:szCs w:val="22"/>
          <w:u w:val="single" w:color="000000"/>
        </w:rPr>
        <w:t>o</w:t>
      </w:r>
      <w:r>
        <w:rPr>
          <w:sz w:val="22"/>
          <w:szCs w:val="22"/>
          <w:u w:val="single" w:color="000000"/>
        </w:rPr>
        <w:t>ur</w:t>
      </w:r>
      <w:r>
        <w:rPr>
          <w:spacing w:val="-5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SECT</w:t>
      </w:r>
      <w:r>
        <w:rPr>
          <w:spacing w:val="-1"/>
          <w:sz w:val="22"/>
          <w:szCs w:val="22"/>
          <w:u w:val="single" w:color="000000"/>
        </w:rPr>
        <w:t>I</w:t>
      </w:r>
      <w:r>
        <w:rPr>
          <w:sz w:val="22"/>
          <w:szCs w:val="22"/>
          <w:u w:val="single" w:color="000000"/>
        </w:rPr>
        <w:t>O</w:t>
      </w:r>
      <w:r>
        <w:rPr>
          <w:spacing w:val="-1"/>
          <w:sz w:val="22"/>
          <w:szCs w:val="22"/>
          <w:u w:val="single" w:color="000000"/>
        </w:rPr>
        <w:t>N</w:t>
      </w:r>
      <w:r>
        <w:rPr>
          <w:sz w:val="22"/>
          <w:szCs w:val="22"/>
        </w:rPr>
        <w:t xml:space="preserve">:                                                                              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position w:val="13"/>
          <w:sz w:val="18"/>
          <w:szCs w:val="18"/>
        </w:rPr>
        <w:t>c</w:t>
      </w:r>
      <w:r>
        <w:rPr>
          <w:position w:val="13"/>
          <w:sz w:val="18"/>
          <w:szCs w:val="18"/>
        </w:rPr>
        <w:t>ir</w:t>
      </w:r>
      <w:r>
        <w:rPr>
          <w:spacing w:val="-1"/>
          <w:position w:val="13"/>
          <w:sz w:val="18"/>
          <w:szCs w:val="18"/>
        </w:rPr>
        <w:t>c</w:t>
      </w:r>
      <w:r>
        <w:rPr>
          <w:position w:val="13"/>
          <w:sz w:val="18"/>
          <w:szCs w:val="18"/>
        </w:rPr>
        <w:t xml:space="preserve">le </w:t>
      </w:r>
      <w:r>
        <w:rPr>
          <w:spacing w:val="1"/>
          <w:position w:val="13"/>
          <w:sz w:val="18"/>
          <w:szCs w:val="18"/>
        </w:rPr>
        <w:t>y</w:t>
      </w:r>
      <w:r>
        <w:rPr>
          <w:position w:val="13"/>
          <w:sz w:val="18"/>
          <w:szCs w:val="18"/>
        </w:rPr>
        <w:t>o</w:t>
      </w:r>
      <w:r>
        <w:rPr>
          <w:spacing w:val="-1"/>
          <w:position w:val="13"/>
          <w:sz w:val="18"/>
          <w:szCs w:val="18"/>
        </w:rPr>
        <w:t>u</w:t>
      </w:r>
      <w:r>
        <w:rPr>
          <w:position w:val="13"/>
          <w:sz w:val="18"/>
          <w:szCs w:val="18"/>
        </w:rPr>
        <w:t>r</w:t>
      </w:r>
      <w:r>
        <w:rPr>
          <w:spacing w:val="1"/>
          <w:position w:val="13"/>
          <w:sz w:val="18"/>
          <w:szCs w:val="18"/>
        </w:rPr>
        <w:t xml:space="preserve"> </w:t>
      </w:r>
      <w:r>
        <w:rPr>
          <w:spacing w:val="-1"/>
          <w:position w:val="13"/>
          <w:sz w:val="18"/>
          <w:szCs w:val="18"/>
        </w:rPr>
        <w:t>l</w:t>
      </w:r>
      <w:r>
        <w:rPr>
          <w:spacing w:val="1"/>
          <w:position w:val="13"/>
          <w:sz w:val="18"/>
          <w:szCs w:val="18"/>
        </w:rPr>
        <w:t>a</w:t>
      </w:r>
      <w:r>
        <w:rPr>
          <w:spacing w:val="-1"/>
          <w:position w:val="13"/>
          <w:sz w:val="18"/>
          <w:szCs w:val="18"/>
        </w:rPr>
        <w:t>s</w:t>
      </w:r>
      <w:r>
        <w:rPr>
          <w:position w:val="13"/>
          <w:sz w:val="18"/>
          <w:szCs w:val="18"/>
        </w:rPr>
        <w:t>t</w:t>
      </w:r>
      <w:r>
        <w:rPr>
          <w:spacing w:val="1"/>
          <w:position w:val="13"/>
          <w:sz w:val="18"/>
          <w:szCs w:val="18"/>
        </w:rPr>
        <w:t xml:space="preserve"> </w:t>
      </w:r>
      <w:r>
        <w:rPr>
          <w:spacing w:val="-1"/>
          <w:position w:val="13"/>
          <w:sz w:val="18"/>
          <w:szCs w:val="18"/>
        </w:rPr>
        <w:t>n</w:t>
      </w:r>
      <w:r>
        <w:rPr>
          <w:spacing w:val="1"/>
          <w:position w:val="13"/>
          <w:sz w:val="18"/>
          <w:szCs w:val="18"/>
        </w:rPr>
        <w:t>a</w:t>
      </w:r>
      <w:r>
        <w:rPr>
          <w:spacing w:val="-1"/>
          <w:position w:val="13"/>
          <w:sz w:val="18"/>
          <w:szCs w:val="18"/>
        </w:rPr>
        <w:t>me</w:t>
      </w:r>
    </w:p>
    <w:p w:rsidR="0084687A" w:rsidRDefault="0084687A">
      <w:pPr>
        <w:spacing w:before="4" w:line="100" w:lineRule="exact"/>
        <w:rPr>
          <w:sz w:val="10"/>
          <w:szCs w:val="10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before="29"/>
        <w:ind w:left="690" w:right="7010"/>
        <w:rPr>
          <w:sz w:val="24"/>
          <w:szCs w:val="24"/>
        </w:rPr>
      </w:pPr>
      <w:r>
        <w:rPr>
          <w:sz w:val="24"/>
          <w:szCs w:val="24"/>
        </w:rPr>
        <w:t>CIRCLE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 SECTION LETTER ON EVERY PAGE</w:t>
      </w:r>
    </w:p>
    <w:p w:rsidR="0084687A" w:rsidRDefault="0084687A">
      <w:pPr>
        <w:spacing w:before="3" w:line="120" w:lineRule="exact"/>
        <w:rPr>
          <w:sz w:val="12"/>
          <w:szCs w:val="12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  <w:sectPr w:rsidR="0084687A">
          <w:pgSz w:w="12240" w:h="15840"/>
          <w:pgMar w:top="560" w:right="400" w:bottom="280" w:left="480" w:header="720" w:footer="720" w:gutter="0"/>
          <w:cols w:space="720"/>
        </w:sectPr>
      </w:pPr>
    </w:p>
    <w:p w:rsidR="0084687A" w:rsidRDefault="008D42FA">
      <w:pPr>
        <w:spacing w:before="29"/>
        <w:ind w:left="690" w:right="-56"/>
        <w:rPr>
          <w:sz w:val="24"/>
          <w:szCs w:val="24"/>
        </w:rPr>
      </w:pPr>
      <w:r>
        <w:rPr>
          <w:sz w:val="24"/>
          <w:szCs w:val="24"/>
        </w:rPr>
        <w:lastRenderedPageBreak/>
        <w:t>CIRCLE YOUR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CTION LETTER</w:t>
      </w:r>
    </w:p>
    <w:p w:rsidR="0084687A" w:rsidRDefault="008D42FA">
      <w:pPr>
        <w:spacing w:before="5" w:line="100" w:lineRule="exact"/>
        <w:rPr>
          <w:sz w:val="10"/>
          <w:szCs w:val="10"/>
        </w:rPr>
      </w:pPr>
      <w:r>
        <w:br w:type="column"/>
      </w:r>
    </w:p>
    <w:p w:rsidR="0084687A" w:rsidRDefault="0084687A">
      <w:pPr>
        <w:spacing w:line="200" w:lineRule="exact"/>
      </w:pPr>
    </w:p>
    <w:p w:rsidR="0084687A" w:rsidRDefault="008D42FA">
      <w:pPr>
        <w:ind w:left="1" w:right="277" w:hanging="1"/>
        <w:rPr>
          <w:sz w:val="24"/>
          <w:szCs w:val="24"/>
        </w:rPr>
        <w:sectPr w:rsidR="0084687A">
          <w:type w:val="continuous"/>
          <w:pgSz w:w="12240" w:h="15840"/>
          <w:pgMar w:top="560" w:right="400" w:bottom="280" w:left="480" w:header="720" w:footer="720" w:gutter="0"/>
          <w:cols w:num="2" w:space="720" w:equalWidth="0">
            <w:col w:w="4309" w:space="1600"/>
            <w:col w:w="5451"/>
          </w:cols>
        </w:sectPr>
      </w:pPr>
      <w:r>
        <w:rPr>
          <w:sz w:val="24"/>
          <w:szCs w:val="24"/>
        </w:rPr>
        <w:t>The rest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 xml:space="preserve">s headers will not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but 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 CIRCLE YOUR SECTION ANYWAY</w:t>
      </w:r>
    </w:p>
    <w:p w:rsidR="0084687A" w:rsidRDefault="0084687A">
      <w:pPr>
        <w:spacing w:before="3" w:line="120" w:lineRule="exact"/>
        <w:rPr>
          <w:sz w:val="12"/>
          <w:szCs w:val="12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before="29"/>
        <w:ind w:left="690"/>
        <w:rPr>
          <w:sz w:val="24"/>
          <w:szCs w:val="24"/>
        </w:rPr>
      </w:pPr>
      <w:r>
        <w:rPr>
          <w:sz w:val="24"/>
          <w:szCs w:val="24"/>
        </w:rPr>
        <w:t>CIRCLE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 SECTION LETTER</w:t>
      </w:r>
    </w:p>
    <w:p w:rsidR="0084687A" w:rsidRDefault="0084687A">
      <w:pPr>
        <w:spacing w:before="2" w:line="140" w:lineRule="exact"/>
        <w:rPr>
          <w:sz w:val="15"/>
          <w:szCs w:val="15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ind w:left="5910" w:right="277" w:hanging="5220"/>
        <w:rPr>
          <w:sz w:val="24"/>
          <w:szCs w:val="24"/>
        </w:rPr>
      </w:pPr>
      <w:r>
        <w:rPr>
          <w:sz w:val="24"/>
          <w:szCs w:val="24"/>
        </w:rPr>
        <w:t>CIRCLE YOUR SECTION LETT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                  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 rest of the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>s headers will not 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but 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 CIRCLE YOUR SECTION ANYWAY</w:t>
      </w:r>
    </w:p>
    <w:p w:rsidR="0084687A" w:rsidRDefault="0084687A">
      <w:pPr>
        <w:spacing w:before="2" w:line="140" w:lineRule="exact"/>
        <w:rPr>
          <w:sz w:val="15"/>
          <w:szCs w:val="15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line="260" w:lineRule="exact"/>
        <w:ind w:left="690"/>
        <w:rPr>
          <w:sz w:val="24"/>
          <w:szCs w:val="24"/>
        </w:rPr>
      </w:pPr>
      <w:r>
        <w:rPr>
          <w:position w:val="-1"/>
          <w:sz w:val="24"/>
          <w:szCs w:val="24"/>
        </w:rPr>
        <w:t>CIRCLE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YOUR SECTION LETTER</w:t>
      </w:r>
    </w:p>
    <w:p w:rsidR="0084687A" w:rsidRDefault="0084687A">
      <w:pPr>
        <w:spacing w:before="7" w:line="120" w:lineRule="exact"/>
        <w:rPr>
          <w:sz w:val="12"/>
          <w:szCs w:val="12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before="36"/>
        <w:ind w:right="139"/>
        <w:jc w:val="right"/>
        <w:rPr>
          <w:sz w:val="18"/>
          <w:szCs w:val="18"/>
        </w:rPr>
        <w:sectPr w:rsidR="0084687A">
          <w:type w:val="continuous"/>
          <w:pgSz w:w="12240" w:h="15840"/>
          <w:pgMar w:top="560" w:right="400" w:bottom="280" w:left="480" w:header="720" w:footer="720" w:gutter="0"/>
          <w:cols w:space="720"/>
        </w:sectPr>
      </w:pPr>
      <w:proofErr w:type="gramStart"/>
      <w:r>
        <w:rPr>
          <w:sz w:val="18"/>
          <w:szCs w:val="18"/>
        </w:rPr>
        <w:t>page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10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pa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(counting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cover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sheet)</w:t>
      </w:r>
    </w:p>
    <w:p w:rsidR="0084687A" w:rsidRDefault="0084687A">
      <w:pPr>
        <w:spacing w:before="7" w:line="120" w:lineRule="exact"/>
        <w:rPr>
          <w:sz w:val="13"/>
          <w:szCs w:val="13"/>
        </w:rPr>
      </w:pPr>
    </w:p>
    <w:p w:rsidR="0084687A" w:rsidRDefault="0084687A">
      <w:pPr>
        <w:spacing w:line="200" w:lineRule="exact"/>
        <w:sectPr w:rsidR="0084687A">
          <w:headerReference w:type="default" r:id="rId7"/>
          <w:footerReference w:type="default" r:id="rId8"/>
          <w:pgSz w:w="12240" w:h="15840"/>
          <w:pgMar w:top="1820" w:right="880" w:bottom="280" w:left="880" w:header="660" w:footer="1027" w:gutter="0"/>
          <w:pgNumType w:start="2"/>
          <w:cols w:space="720"/>
        </w:sectPr>
      </w:pPr>
    </w:p>
    <w:p w:rsidR="0084687A" w:rsidRDefault="008D42FA">
      <w:pPr>
        <w:spacing w:before="31" w:line="240" w:lineRule="exact"/>
        <w:ind w:left="123" w:right="-53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lastRenderedPageBreak/>
        <w:t>Throughout</w:t>
      </w:r>
      <w:r>
        <w:rPr>
          <w:b/>
          <w:spacing w:val="-1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the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test,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ass</w:t>
      </w:r>
      <w:r>
        <w:rPr>
          <w:b/>
          <w:spacing w:val="1"/>
          <w:position w:val="-1"/>
          <w:sz w:val="22"/>
          <w:szCs w:val="22"/>
        </w:rPr>
        <w:t>u</w:t>
      </w:r>
      <w:r>
        <w:rPr>
          <w:b/>
          <w:position w:val="-1"/>
          <w:sz w:val="22"/>
          <w:szCs w:val="22"/>
        </w:rPr>
        <w:t>me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that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fr</w:t>
      </w:r>
      <w:r>
        <w:rPr>
          <w:b/>
          <w:spacing w:val="2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m</w:t>
      </w:r>
    </w:p>
    <w:p w:rsidR="0084687A" w:rsidRDefault="008D42FA">
      <w:pPr>
        <w:spacing w:before="31" w:line="240" w:lineRule="exact"/>
        <w:ind w:right="-53"/>
        <w:rPr>
          <w:sz w:val="22"/>
          <w:szCs w:val="22"/>
        </w:rPr>
      </w:pPr>
      <w:r>
        <w:br w:type="column"/>
      </w:r>
      <w:proofErr w:type="gramStart"/>
      <w:r>
        <w:rPr>
          <w:b/>
          <w:position w:val="-1"/>
          <w:sz w:val="22"/>
          <w:szCs w:val="22"/>
        </w:rPr>
        <w:lastRenderedPageBreak/>
        <w:t>future</w:t>
      </w:r>
      <w:proofErr w:type="gramEnd"/>
    </w:p>
    <w:p w:rsidR="0084687A" w:rsidRDefault="008D42FA">
      <w:pPr>
        <w:spacing w:before="31" w:line="240" w:lineRule="exact"/>
        <w:rPr>
          <w:sz w:val="22"/>
          <w:szCs w:val="22"/>
        </w:rPr>
        <w:sectPr w:rsidR="0084687A">
          <w:type w:val="continuous"/>
          <w:pgSz w:w="12240" w:h="15840"/>
          <w:pgMar w:top="560" w:right="880" w:bottom="280" w:left="880" w:header="720" w:footer="720" w:gutter="0"/>
          <w:cols w:num="3" w:space="720" w:equalWidth="0">
            <w:col w:w="3741" w:space="274"/>
            <w:col w:w="587" w:space="275"/>
            <w:col w:w="5603"/>
          </w:cols>
        </w:sectPr>
      </w:pPr>
      <w:r>
        <w:br w:type="column"/>
      </w:r>
      <w:proofErr w:type="gramStart"/>
      <w:r>
        <w:rPr>
          <w:b/>
          <w:position w:val="-1"/>
          <w:sz w:val="22"/>
          <w:szCs w:val="22"/>
        </w:rPr>
        <w:lastRenderedPageBreak/>
        <w:t>import</w:t>
      </w:r>
      <w:proofErr w:type="gramEnd"/>
      <w:r>
        <w:rPr>
          <w:b/>
          <w:spacing w:val="-5"/>
          <w:position w:val="-1"/>
          <w:sz w:val="22"/>
          <w:szCs w:val="22"/>
        </w:rPr>
        <w:t xml:space="preserve"> </w:t>
      </w:r>
      <w:proofErr w:type="spellStart"/>
      <w:r>
        <w:rPr>
          <w:b/>
          <w:position w:val="-1"/>
          <w:sz w:val="22"/>
          <w:szCs w:val="22"/>
        </w:rPr>
        <w:t>print_function</w:t>
      </w:r>
      <w:proofErr w:type="spellEnd"/>
      <w:r>
        <w:rPr>
          <w:b/>
          <w:spacing w:val="-1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is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there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if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you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want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to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use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the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print</w:t>
      </w:r>
    </w:p>
    <w:p w:rsidR="0084687A" w:rsidRDefault="008D42FA">
      <w:pPr>
        <w:spacing w:before="24" w:line="240" w:lineRule="exact"/>
        <w:ind w:left="1074"/>
        <w:rPr>
          <w:sz w:val="22"/>
          <w:szCs w:val="22"/>
        </w:rPr>
      </w:pPr>
      <w:r>
        <w:lastRenderedPageBreak/>
        <w:pict>
          <v:group id="_x0000_s1206" style="position:absolute;left:0;text-align:left;margin-left:43.7pt;margin-top:210.65pt;width:520.1pt;height:0;z-index:-251670016;mso-position-horizontal-relative:page;mso-position-vertical-relative:page" coordorigin="874,4213" coordsize="10402,0">
            <v:shape id="_x0000_s1207" style="position:absolute;left:874;top:4213;width:10402;height:0" coordorigin="874,4213" coordsize="10402,0" path="m874,4213r10401,e" filled="f" strokeweight="3.1pt">
              <v:path arrowok="t"/>
            </v:shape>
            <w10:wrap anchorx="page" anchory="page"/>
          </v:group>
        </w:pict>
      </w:r>
      <w:r>
        <w:pict>
          <v:group id="_x0000_s1204" style="position:absolute;left:0;text-align:left;margin-left:43.7pt;margin-top:142.6pt;width:520.1pt;height:0;z-index:-251672064;mso-position-horizontal-relative:page;mso-position-vertical-relative:page" coordorigin="874,2852" coordsize="10402,0">
            <v:shape id="_x0000_s1205" style="position:absolute;left:874;top:2852;width:10402;height:0" coordorigin="874,2852" coordsize="10402,0" path="m874,2852r10401,e" filled="f" strokeweight="3.1pt">
              <v:path arrowok="t"/>
            </v:shape>
            <w10:wrap anchorx="page" anchory="page"/>
          </v:group>
        </w:pict>
      </w:r>
      <w:r>
        <w:pict>
          <v:group id="_x0000_s1202" style="position:absolute;left:0;text-align:left;margin-left:43.7pt;margin-top:105.05pt;width:520.1pt;height:0;z-index:-251674112;mso-position-horizontal-relative:page;mso-position-vertical-relative:page" coordorigin="874,2101" coordsize="10402,0">
            <v:shape id="_x0000_s1203" style="position:absolute;left:874;top:2101;width:10402;height:0" coordorigin="874,2101" coordsize="10402,0" path="m874,2101r10401,e" filled="f" strokeweight="3.1pt">
              <v:path arrowok="t"/>
            </v:shape>
            <w10:wrap anchorx="page" anchory="page"/>
          </v:group>
        </w:pict>
      </w:r>
      <w:r>
        <w:pict>
          <v:group id="_x0000_s1181" style="position:absolute;left:0;text-align:left;margin-left:49.4pt;margin-top:109.55pt;width:509.25pt;height:27.8pt;z-index:-251673088;mso-position-horizontal-relative:page;mso-position-vertical-relative:page" coordorigin="988,2191" coordsize="10185,556">
            <v:group id="_x0000_s1182" style="position:absolute;left:994;top:2202;width:10174;height:0" coordorigin="994,2202" coordsize="10174,0">
              <v:shape id="_x0000_s1201" style="position:absolute;left:994;top:2202;width:10174;height:0" coordorigin="994,2202" coordsize="10174,0" path="m994,2202r10173,e" filled="f" strokeweight=".58pt">
                <v:path arrowok="t"/>
              </v:shape>
              <v:group id="_x0000_s1183" style="position:absolute;left:998;top:2197;width:0;height:272" coordorigin="998,2197" coordsize="0,272">
                <v:shape id="_x0000_s1200" style="position:absolute;left:998;top:2197;width:0;height:272" coordorigin="998,2197" coordsize="0,272" path="m998,2197r,273e" filled="f" strokeweight=".58pt">
                  <v:path arrowok="t"/>
                </v:shape>
                <v:group id="_x0000_s1184" style="position:absolute;left:11162;top:2197;width:0;height:272" coordorigin="11162,2197" coordsize="0,272">
                  <v:shape id="_x0000_s1199" style="position:absolute;left:11162;top:2197;width:0;height:272" coordorigin="11162,2197" coordsize="0,272" path="m11162,2197r,273e" filled="f" strokeweight=".20464mm">
                    <v:path arrowok="t"/>
                  </v:shape>
                  <v:group id="_x0000_s1185" style="position:absolute;left:994;top:2465;width:10174;height:0" coordorigin="994,2465" coordsize="10174,0">
                    <v:shape id="_x0000_s1198" style="position:absolute;left:994;top:2465;width:10174;height:0" coordorigin="994,2465" coordsize="10174,0" path="m994,2465r10173,e" filled="f" strokeweight=".58pt">
                      <v:path arrowok="t"/>
                    </v:shape>
                    <v:group id="_x0000_s1186" style="position:absolute;left:1944;top:2474;width:6518;height:0" coordorigin="1944,2474" coordsize="6518,0">
                      <v:shape id="_x0000_s1197" style="position:absolute;left:1944;top:2474;width:6518;height:0" coordorigin="1944,2474" coordsize="6518,0" path="m1944,2474r6518,e" filled="f" strokeweight=".58pt">
                        <v:path arrowok="t"/>
                      </v:shape>
                      <v:group id="_x0000_s1187" style="position:absolute;left:1949;top:2470;width:0;height:272" coordorigin="1949,2470" coordsize="0,272">
                        <v:shape id="_x0000_s1196" style="position:absolute;left:1949;top:2470;width:0;height:272" coordorigin="1949,2470" coordsize="0,272" path="m1949,2470r,272e" filled="f" strokeweight=".58pt">
                          <v:path arrowok="t"/>
                        </v:shape>
                        <v:group id="_x0000_s1188" style="position:absolute;left:8458;top:2470;width:0;height:272" coordorigin="8458,2470" coordsize="0,272">
                          <v:shape id="_x0000_s1195" style="position:absolute;left:8458;top:2470;width:0;height:272" coordorigin="8458,2470" coordsize="0,272" path="m8458,2470r,272e" filled="f" strokeweight=".58pt">
                            <v:path arrowok="t"/>
                          </v:shape>
                          <v:group id="_x0000_s1189" style="position:absolute;left:1944;top:2737;width:6518;height:0" coordorigin="1944,2737" coordsize="6518,0">
                            <v:shape id="_x0000_s1194" style="position:absolute;left:1944;top:2737;width:6518;height:0" coordorigin="1944,2737" coordsize="6518,0" path="m1944,2737r6518,e" filled="f" strokeweight=".58pt">
                              <v:path arrowok="t"/>
                            </v:shape>
                            <v:group id="_x0000_s1190" style="position:absolute;left:4676;top:2453;width:220;height:0" coordorigin="4676,2453" coordsize="220,0">
                              <v:shape id="_x0000_s1193" style="position:absolute;left:4676;top:2453;width:220;height:0" coordorigin="4676,2453" coordsize="220,0" path="m4676,2453r219,e" filled="f" strokeweight=".24403mm">
                                <v:path arrowok="t"/>
                              </v:shape>
                              <v:group id="_x0000_s1191" style="position:absolute;left:5481;top:2453;width:220;height:0" coordorigin="5481,2453" coordsize="220,0">
                                <v:shape id="_x0000_s1192" style="position:absolute;left:5481;top:2453;width:220;height:0" coordorigin="5481,2453" coordsize="220,0" path="m5481,2453r220,e" filled="f" strokeweight=".24403mm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proofErr w:type="gramStart"/>
      <w:r>
        <w:rPr>
          <w:b/>
          <w:position w:val="-1"/>
          <w:sz w:val="22"/>
          <w:szCs w:val="22"/>
        </w:rPr>
        <w:t>function</w:t>
      </w:r>
      <w:proofErr w:type="gramEnd"/>
      <w:r>
        <w:rPr>
          <w:b/>
          <w:spacing w:val="-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instead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of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the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print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statement</w:t>
      </w:r>
      <w:r>
        <w:rPr>
          <w:b/>
          <w:spacing w:val="-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–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you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are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allowed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to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use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either</w:t>
      </w:r>
    </w:p>
    <w:p w:rsidR="0084687A" w:rsidRDefault="0084687A">
      <w:pPr>
        <w:spacing w:before="10" w:line="280" w:lineRule="exact"/>
        <w:rPr>
          <w:sz w:val="28"/>
          <w:szCs w:val="28"/>
        </w:rPr>
      </w:pPr>
    </w:p>
    <w:p w:rsidR="0084687A" w:rsidRDefault="008D42FA">
      <w:pPr>
        <w:spacing w:before="31"/>
        <w:ind w:left="114"/>
        <w:rPr>
          <w:sz w:val="22"/>
          <w:szCs w:val="22"/>
        </w:rPr>
      </w:pPr>
      <w:r>
        <w:pict>
          <v:group id="_x0000_s1176" style="position:absolute;left:0;text-align:left;margin-left:49.35pt;margin-top:12.95pt;width:40.1pt;height:.65pt;z-index:-251671040;mso-position-horizontal-relative:page" coordorigin="987,259" coordsize="802,13">
            <v:group id="_x0000_s1177" style="position:absolute;left:994;top:266;width:166;height:0" coordorigin="994,266" coordsize="166,0">
              <v:shape id="_x0000_s1180" style="position:absolute;left:994;top:266;width:166;height:0" coordorigin="994,266" coordsize="166,0" path="m994,266r165,e" filled="f" strokeweight=".64pt">
                <v:path arrowok="t"/>
              </v:shape>
              <v:group id="_x0000_s1178" style="position:absolute;left:1159;top:266;width:624;height:0" coordorigin="1159,266" coordsize="624,0">
                <v:shape id="_x0000_s1179" style="position:absolute;left:1159;top:266;width:624;height:0" coordorigin="1159,266" coordsize="624,0" path="m1159,266r624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pts)</w:t>
      </w:r>
      <w:r>
        <w:rPr>
          <w:spacing w:val="-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list type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iterable</w:t>
      </w:r>
      <w:proofErr w:type="spellEnd"/>
      <w:r>
        <w:rPr>
          <w:sz w:val="22"/>
          <w:szCs w:val="22"/>
        </w:rPr>
        <w:t xml:space="preserve"> object.</w:t>
      </w:r>
    </w:p>
    <w:p w:rsidR="0084687A" w:rsidRDefault="0084687A">
      <w:pPr>
        <w:spacing w:before="13" w:line="200" w:lineRule="exact"/>
      </w:pPr>
    </w:p>
    <w:p w:rsidR="0084687A" w:rsidRDefault="008D42FA">
      <w:pPr>
        <w:ind w:left="334"/>
        <w:rPr>
          <w:sz w:val="22"/>
          <w:szCs w:val="22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c</w:t>
      </w:r>
      <w:r>
        <w:rPr>
          <w:spacing w:val="-1"/>
          <w:sz w:val="18"/>
          <w:szCs w:val="18"/>
        </w:rPr>
        <w:t>i</w:t>
      </w:r>
      <w:r>
        <w:rPr>
          <w:sz w:val="18"/>
          <w:szCs w:val="18"/>
        </w:rPr>
        <w:t>rc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e</w:t>
      </w:r>
      <w:proofErr w:type="gramEnd"/>
      <w:r>
        <w:rPr>
          <w:sz w:val="18"/>
          <w:szCs w:val="18"/>
        </w:rPr>
        <w:t xml:space="preserve"> your</w:t>
      </w:r>
      <w:r>
        <w:rPr>
          <w:spacing w:val="-1"/>
          <w:sz w:val="18"/>
          <w:szCs w:val="18"/>
        </w:rPr>
        <w:t xml:space="preserve"> a</w:t>
      </w:r>
      <w:r>
        <w:rPr>
          <w:sz w:val="18"/>
          <w:szCs w:val="18"/>
        </w:rPr>
        <w:t>nswer</w:t>
      </w:r>
      <w:r w:rsidRPr="00996099">
        <w:rPr>
          <w:sz w:val="18"/>
          <w:szCs w:val="18"/>
          <w:highlight w:val="yellow"/>
        </w:rPr>
        <w:t xml:space="preserve">)                     </w:t>
      </w:r>
      <w:r w:rsidRPr="00996099">
        <w:rPr>
          <w:spacing w:val="41"/>
          <w:sz w:val="18"/>
          <w:szCs w:val="18"/>
          <w:highlight w:val="yellow"/>
        </w:rPr>
        <w:t xml:space="preserve"> </w:t>
      </w:r>
      <w:r w:rsidRPr="00996099">
        <w:rPr>
          <w:sz w:val="22"/>
          <w:szCs w:val="22"/>
          <w:highlight w:val="yellow"/>
        </w:rPr>
        <w:t>TRUE</w:t>
      </w:r>
      <w:r>
        <w:rPr>
          <w:sz w:val="22"/>
          <w:szCs w:val="22"/>
        </w:rPr>
        <w:t xml:space="preserve">      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FALSE</w:t>
      </w:r>
    </w:p>
    <w:p w:rsidR="0084687A" w:rsidRDefault="0084687A">
      <w:pPr>
        <w:spacing w:line="140" w:lineRule="exact"/>
        <w:rPr>
          <w:sz w:val="15"/>
          <w:szCs w:val="15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line="240" w:lineRule="exact"/>
        <w:ind w:left="1258"/>
        <w:rPr>
          <w:rFonts w:ascii="Arial" w:eastAsia="Arial" w:hAnsi="Arial" w:cs="Arial"/>
          <w:sz w:val="22"/>
          <w:szCs w:val="22"/>
        </w:rPr>
      </w:pPr>
      <w:r>
        <w:pict>
          <v:group id="_x0000_s1167" style="position:absolute;left:0;text-align:left;margin-left:106.15pt;margin-top:-.65pt;width:399.6pt;height:14.15pt;z-index:-251668992;mso-position-horizontal-relative:page" coordorigin="2123,-13" coordsize="7992,283">
            <v:group id="_x0000_s1168" style="position:absolute;left:2129;top:-2;width:7980;height:0" coordorigin="2129,-2" coordsize="7980,0">
              <v:shape id="_x0000_s1175" style="position:absolute;left:2129;top:-2;width:7980;height:0" coordorigin="2129,-2" coordsize="7980,0" path="m2129,-2r7980,e" filled="f" strokeweight=".20464mm">
                <v:path arrowok="t"/>
              </v:shape>
              <v:group id="_x0000_s1169" style="position:absolute;left:2134;top:-7;width:0;height:271" coordorigin="2134,-7" coordsize="0,271">
                <v:shape id="_x0000_s1174" style="position:absolute;left:2134;top:-7;width:0;height:271" coordorigin="2134,-7" coordsize="0,271" path="m2134,-7r,271e" filled="f" strokeweight=".58pt">
                  <v:path arrowok="t"/>
                </v:shape>
                <v:group id="_x0000_s1170" style="position:absolute;left:10104;top:-7;width:0;height:271" coordorigin="10104,-7" coordsize="0,271">
                  <v:shape id="_x0000_s1173" style="position:absolute;left:10104;top:-7;width:0;height:271" coordorigin="10104,-7" coordsize="0,271" path="m10104,-7r,271e" filled="f" strokeweight=".58pt">
                    <v:path arrowok="t"/>
                  </v:shape>
                  <v:group id="_x0000_s1171" style="position:absolute;left:2129;top:259;width:7980;height:0" coordorigin="2129,259" coordsize="7980,0">
                    <v:shape id="_x0000_s1172" style="position:absolute;left:2129;top:259;width:7980;height:0" coordorigin="2129,259" coordsize="7980,0" path="m2129,259r7980,e" filled="f" strokeweight=".58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pict>
          <v:group id="_x0000_s1165" style="position:absolute;left:0;text-align:left;margin-left:48.2pt;margin-top:71.8pt;width:515.6pt;height:0;z-index:-251667968;mso-position-horizontal-relative:page" coordorigin="964,1436" coordsize="10312,0">
            <v:shape id="_x0000_s1166" style="position:absolute;left:964;top:1436;width:10312;height:0" coordorigin="964,1436" coordsize="10312,0" path="m964,1436r10311,e" filled="f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22"/>
          <w:szCs w:val="22"/>
        </w:rPr>
        <w:t>WHAT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IS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OUTPUT</w:t>
      </w:r>
      <w:r>
        <w:rPr>
          <w:rFonts w:ascii="Arial" w:eastAsia="Arial" w:hAnsi="Arial" w:cs="Arial"/>
          <w:spacing w:val="-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questions</w:t>
      </w:r>
      <w:r>
        <w:rPr>
          <w:rFonts w:ascii="Arial" w:eastAsia="Arial" w:hAnsi="Arial" w:cs="Arial"/>
          <w:spacing w:val="-1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–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write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your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answer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right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of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2"/>
          <w:szCs w:val="22"/>
        </w:rPr>
        <w:t>question</w:t>
      </w:r>
      <w:proofErr w:type="gramEnd"/>
    </w:p>
    <w:p w:rsidR="0084687A" w:rsidRDefault="0084687A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81"/>
        <w:gridCol w:w="4579"/>
        <w:gridCol w:w="282"/>
        <w:gridCol w:w="825"/>
      </w:tblGrid>
      <w:tr w:rsidR="0084687A">
        <w:trPr>
          <w:trHeight w:hRule="exact" w:val="273"/>
        </w:trPr>
        <w:tc>
          <w:tcPr>
            <w:tcW w:w="1105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84687A" w:rsidRDefault="0084687A"/>
        </w:tc>
        <w:tc>
          <w:tcPr>
            <w:tcW w:w="4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before="3"/>
              <w:ind w:left="-1" w:right="-54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If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the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code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wo</w:t>
            </w:r>
            <w:r>
              <w:rPr>
                <w:b/>
                <w:sz w:val="22"/>
                <w:szCs w:val="22"/>
              </w:rPr>
              <w:t>n't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compile,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write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"won</w:t>
            </w:r>
            <w:r>
              <w:rPr>
                <w:b/>
                <w:spacing w:val="1"/>
                <w:sz w:val="22"/>
                <w:szCs w:val="22"/>
              </w:rPr>
              <w:t>'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compile"</w:t>
            </w:r>
          </w:p>
        </w:tc>
        <w:tc>
          <w:tcPr>
            <w:tcW w:w="1106" w:type="dxa"/>
            <w:gridSpan w:val="2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84687A" w:rsidRDefault="0084687A"/>
        </w:tc>
      </w:tr>
      <w:tr w:rsidR="0084687A">
        <w:trPr>
          <w:trHeight w:hRule="exact" w:val="273"/>
        </w:trPr>
        <w:tc>
          <w:tcPr>
            <w:tcW w:w="8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4687A" w:rsidRDefault="0084687A"/>
        </w:tc>
        <w:tc>
          <w:tcPr>
            <w:tcW w:w="51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before="4"/>
              <w:ind w:left="54" w:right="-54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If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it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will raise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runtime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exception,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state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the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exception.</w:t>
            </w:r>
          </w:p>
        </w:tc>
        <w:tc>
          <w:tcPr>
            <w:tcW w:w="82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84687A" w:rsidRDefault="0084687A"/>
        </w:tc>
      </w:tr>
      <w:tr w:rsidR="0084687A">
        <w:trPr>
          <w:trHeight w:hRule="exact" w:val="268"/>
        </w:trPr>
        <w:tc>
          <w:tcPr>
            <w:tcW w:w="679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before="3" w:line="240" w:lineRule="exact"/>
              <w:ind w:left="-1" w:right="-54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if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you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cannot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remem</w:t>
            </w:r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er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he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name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of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exception,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just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write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'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xception'</w:t>
            </w:r>
          </w:p>
        </w:tc>
      </w:tr>
    </w:tbl>
    <w:p w:rsidR="0084687A" w:rsidRDefault="0084687A">
      <w:pPr>
        <w:spacing w:before="5" w:line="280" w:lineRule="exact"/>
        <w:rPr>
          <w:sz w:val="28"/>
          <w:szCs w:val="28"/>
        </w:rPr>
      </w:pPr>
    </w:p>
    <w:p w:rsidR="0084687A" w:rsidRDefault="008D42FA">
      <w:pPr>
        <w:spacing w:before="38" w:line="240" w:lineRule="exact"/>
        <w:ind w:left="1554" w:right="7437" w:hanging="1440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60" style="position:absolute;left:0;text-align:left;margin-left:49.35pt;margin-top:12.95pt;width:40.05pt;height:.65pt;z-index:-251666944;mso-position-horizontal-relative:page" coordorigin="987,259" coordsize="801,13">
            <v:group id="_x0000_s1161" style="position:absolute;left:994;top:266;width:166;height:0" coordorigin="994,266" coordsize="166,0">
              <v:shape id="_x0000_s1164" style="position:absolute;left:994;top:266;width:166;height:0" coordorigin="994,266" coordsize="166,0" path="m994,266r165,e" filled="f" strokeweight=".64pt">
                <v:path arrowok="t"/>
              </v:shape>
              <v:group id="_x0000_s1162" style="position:absolute;left:1159;top:266;width:623;height:0" coordorigin="1159,266" coordsize="623,0">
                <v:shape id="_x0000_s1163" style="position:absolute;left:1159;top:266;width:623;height:0" coordorigin="1159,266" coordsize="623,0" path="m1159,266r623,e" filled="f" strokeweight=".64pt">
                  <v:path arrowok="t"/>
                </v:shape>
              </v:group>
            </v:group>
            <w10:wrap anchorx="page"/>
          </v:group>
        </w:pict>
      </w:r>
      <w:r>
        <w:pict>
          <v:group id="_x0000_s1158" style="position:absolute;left:0;text-align:left;margin-left:48.2pt;margin-top:132pt;width:515.6pt;height:0;z-index:-251665920;mso-position-horizontal-relative:page" coordorigin="964,2640" coordsize="10312,0">
            <v:shape id="_x0000_s1159" style="position:absolute;left:964;top:2640;width:10312;height:0" coordorigin="964,2640" coordsize="10312,0" path="m964,2640r10311,e" filled="f" strokeweight=".58pt">
              <v:path arrowok="t"/>
            </v:shape>
            <w10:wrap anchorx="page"/>
          </v:group>
        </w:pic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pts)          </w:t>
      </w:r>
      <w:r>
        <w:rPr>
          <w:spacing w:val="4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"two" two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"one"</w:t>
      </w:r>
    </w:p>
    <w:p w:rsidR="0084687A" w:rsidRDefault="008D42FA">
      <w:pPr>
        <w:spacing w:before="1" w:line="240" w:lineRule="exact"/>
        <w:ind w:left="1554" w:right="651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two</w:t>
      </w:r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+=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+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"two" print(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one,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two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:rsidR="0084687A" w:rsidRDefault="0084687A">
      <w:pPr>
        <w:spacing w:before="2" w:line="160" w:lineRule="exact"/>
        <w:rPr>
          <w:sz w:val="16"/>
          <w:szCs w:val="16"/>
        </w:rPr>
      </w:pPr>
    </w:p>
    <w:p w:rsidR="0084687A" w:rsidRDefault="00BD2601">
      <w:pPr>
        <w:spacing w:line="200" w:lineRule="exact"/>
      </w:pPr>
      <w:r>
        <w:tab/>
      </w:r>
      <w:r>
        <w:tab/>
      </w:r>
      <w:proofErr w:type="gramStart"/>
      <w:r>
        <w:t>output</w:t>
      </w:r>
      <w:proofErr w:type="gramEnd"/>
      <w:r>
        <w:t xml:space="preserve">: </w:t>
      </w:r>
      <w:proofErr w:type="spellStart"/>
      <w:r>
        <w:t>twoonetwotwo</w:t>
      </w:r>
      <w:proofErr w:type="spellEnd"/>
    </w:p>
    <w:p w:rsidR="0084687A" w:rsidRDefault="0084687A">
      <w:pPr>
        <w:spacing w:line="200" w:lineRule="exact"/>
      </w:pPr>
    </w:p>
    <w:p w:rsidR="00996099" w:rsidRDefault="00996099">
      <w:pPr>
        <w:spacing w:line="200" w:lineRule="exact"/>
      </w:pPr>
      <w:r>
        <w:tab/>
      </w:r>
      <w:r>
        <w:tab/>
      </w:r>
      <w:proofErr w:type="gramStart"/>
      <w:r>
        <w:t>will</w:t>
      </w:r>
      <w:proofErr w:type="gramEnd"/>
      <w:r>
        <w:t xml:space="preserve"> compile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ind w:left="114"/>
        <w:rPr>
          <w:rFonts w:ascii="Courier New" w:eastAsia="Courier New" w:hAnsi="Courier New" w:cs="Courier New"/>
          <w:sz w:val="24"/>
          <w:szCs w:val="24"/>
        </w:rPr>
      </w:pPr>
      <w:r>
        <w:pict>
          <v:group id="_x0000_s1153" style="position:absolute;left:0;text-align:left;margin-left:49.35pt;margin-top:11.4pt;width:40.05pt;height:.65pt;z-index:-251664896;mso-position-horizontal-relative:page" coordorigin="987,228" coordsize="801,13">
            <v:group id="_x0000_s1154" style="position:absolute;left:994;top:235;width:166;height:0" coordorigin="994,235" coordsize="166,0">
              <v:shape id="_x0000_s1157" style="position:absolute;left:994;top:235;width:166;height:0" coordorigin="994,235" coordsize="166,0" path="m994,235r165,e" filled="f" strokeweight=".64pt">
                <v:path arrowok="t"/>
              </v:shape>
              <v:group id="_x0000_s1155" style="position:absolute;left:1159;top:235;width:623;height:0" coordorigin="1159,235" coordsize="623,0">
                <v:shape id="_x0000_s1156" style="position:absolute;left:1159;top:235;width:623;height:0" coordorigin="1159,235" coordsize="623,0" path="m1159,235r623,e" filled="f" strokeweight=".64pt">
                  <v:path arrowok="t"/>
                </v:shape>
              </v:group>
            </v:group>
            <w10:wrap anchorx="page"/>
          </v:group>
        </w:pict>
      </w:r>
      <w:r>
        <w:pict>
          <v:group id="_x0000_s1151" style="position:absolute;left:0;text-align:left;margin-left:48.2pt;margin-top:120.35pt;width:515.6pt;height:0;z-index:-251663872;mso-position-horizontal-relative:page" coordorigin="964,2407" coordsize="10312,0">
            <v:shape id="_x0000_s1152" style="position:absolute;left:964;top:2407;width:10312;height:0" coordorigin="964,2407" coordsize="10312,0" path="m964,2407r10311,e" filled="f" strokeweight=".58pt">
              <v:path arrowok="t"/>
            </v:shape>
            <w10:wrap anchorx="page"/>
          </v:group>
        </w:pic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pts)          </w:t>
      </w:r>
      <w:r>
        <w:rPr>
          <w:spacing w:val="43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lissy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{ "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testing" :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lissy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 }</w:t>
      </w:r>
    </w:p>
    <w:p w:rsidR="0084687A" w:rsidRDefault="008D42FA">
      <w:pPr>
        <w:spacing w:line="260" w:lineRule="exact"/>
        <w:ind w:left="1554"/>
        <w:rPr>
          <w:rFonts w:ascii="Courier New" w:eastAsia="Courier New" w:hAnsi="Courier New" w:cs="Courier New"/>
          <w:position w:val="1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24"/>
          <w:szCs w:val="24"/>
        </w:rPr>
        <w:t>lissy</w:t>
      </w:r>
      <w:proofErr w:type="spellEnd"/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 [ "testing" ] )</w:t>
      </w:r>
    </w:p>
    <w:p w:rsidR="00CB3D27" w:rsidRDefault="00BD2601">
      <w:pPr>
        <w:spacing w:line="260" w:lineRule="exact"/>
        <w:ind w:left="1554"/>
        <w:rPr>
          <w:rFonts w:ascii="Courier New" w:eastAsia="Courier New" w:hAnsi="Courier New" w:cs="Courier New"/>
          <w:position w:val="1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output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>: “</w:t>
      </w:r>
      <w:proofErr w:type="spellStart"/>
      <w:r>
        <w:rPr>
          <w:rFonts w:ascii="Courier New" w:eastAsia="Courier New" w:hAnsi="Courier New" w:cs="Courier New"/>
          <w:position w:val="1"/>
          <w:sz w:val="24"/>
          <w:szCs w:val="24"/>
        </w:rPr>
        <w:t>lissy</w:t>
      </w:r>
      <w:proofErr w:type="spellEnd"/>
      <w:r>
        <w:rPr>
          <w:rFonts w:ascii="Courier New" w:eastAsia="Courier New" w:hAnsi="Courier New" w:cs="Courier New"/>
          <w:position w:val="1"/>
          <w:sz w:val="24"/>
          <w:szCs w:val="24"/>
        </w:rPr>
        <w:t>”</w:t>
      </w:r>
    </w:p>
    <w:p w:rsidR="00CB3D27" w:rsidRDefault="00CB3D27">
      <w:pPr>
        <w:spacing w:line="260" w:lineRule="exact"/>
        <w:ind w:left="1554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will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 compile</w:t>
      </w:r>
    </w:p>
    <w:p w:rsidR="0084687A" w:rsidRDefault="0084687A">
      <w:pPr>
        <w:spacing w:line="180" w:lineRule="exact"/>
        <w:rPr>
          <w:sz w:val="19"/>
          <w:szCs w:val="19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before="31"/>
        <w:ind w:left="114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46" style="position:absolute;left:0;text-align:left;margin-left:49.35pt;margin-top:12.95pt;width:40.05pt;height:.65pt;z-index:-251662848;mso-position-horizontal-relative:page" coordorigin="987,259" coordsize="801,13">
            <v:group id="_x0000_s1147" style="position:absolute;left:994;top:266;width:166;height:0" coordorigin="994,266" coordsize="166,0">
              <v:shape id="_x0000_s1150" style="position:absolute;left:994;top:266;width:166;height:0" coordorigin="994,266" coordsize="166,0" path="m994,266r165,e" filled="f" strokeweight=".64pt">
                <v:path arrowok="t"/>
              </v:shape>
              <v:group id="_x0000_s1148" style="position:absolute;left:1159;top:266;width:623;height:0" coordorigin="1159,266" coordsize="623,0">
                <v:shape id="_x0000_s1149" style="position:absolute;left:1159;top:266;width:623;height:0" coordorigin="1159,266" coordsize="623,0" path="m1159,266r623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pts)          </w:t>
      </w:r>
      <w:r>
        <w:rPr>
          <w:spacing w:val="4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'a'],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['b'],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'c'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</w:t>
      </w:r>
    </w:p>
    <w:p w:rsidR="0084687A" w:rsidRDefault="008D42FA">
      <w:pPr>
        <w:spacing w:line="240" w:lineRule="exact"/>
        <w:ind w:left="155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s.pop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pacing w:val="-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s.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remove</w:t>
      </w:r>
      <w:r>
        <w:rPr>
          <w:rFonts w:ascii="Courier New" w:eastAsia="Courier New" w:hAnsi="Courier New" w:cs="Courier New"/>
          <w:spacing w:val="-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'a'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</w:p>
    <w:p w:rsidR="0084687A" w:rsidRDefault="008D42FA">
      <w:pPr>
        <w:ind w:left="155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:rsidR="0084687A" w:rsidRDefault="0084687A">
      <w:pPr>
        <w:spacing w:before="10" w:line="100" w:lineRule="exact"/>
        <w:rPr>
          <w:sz w:val="11"/>
          <w:szCs w:val="11"/>
        </w:rPr>
      </w:pPr>
    </w:p>
    <w:p w:rsidR="0084687A" w:rsidRDefault="00BD2601">
      <w:pPr>
        <w:spacing w:line="200" w:lineRule="exact"/>
      </w:pPr>
      <w:r>
        <w:tab/>
      </w:r>
      <w:r>
        <w:tab/>
      </w:r>
      <w:proofErr w:type="gramStart"/>
      <w:r>
        <w:t>item</w:t>
      </w:r>
      <w:proofErr w:type="gramEnd"/>
      <w:r>
        <w:t xml:space="preserve"> not found exception 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ind w:left="1554" w:right="5458" w:hanging="1440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39" style="position:absolute;left:0;text-align:left;margin-left:49.35pt;margin-top:11.4pt;width:40.05pt;height:.65pt;z-index:-251660800;mso-position-horizontal-relative:page" coordorigin="987,228" coordsize="801,13">
            <v:group id="_x0000_s1140" style="position:absolute;left:994;top:235;width:166;height:0" coordorigin="994,235" coordsize="166,0">
              <v:shape id="_x0000_s1143" style="position:absolute;left:994;top:235;width:166;height:0" coordorigin="994,235" coordsize="166,0" path="m994,235r165,e" filled="f" strokeweight=".64pt">
                <v:path arrowok="t"/>
              </v:shape>
              <v:group id="_x0000_s1141" style="position:absolute;left:1159;top:235;width:623;height:0" coordorigin="1159,235" coordsize="623,0">
                <v:shape id="_x0000_s1142" style="position:absolute;left:1159;top:235;width:623;height:0" coordorigin="1159,235" coordsize="623,0" path="m1159,235r623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pts)          </w:t>
      </w:r>
      <w:r>
        <w:rPr>
          <w:spacing w:val="4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3,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4,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5,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6,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7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 one[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2:4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55,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11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 print(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  <w:r w:rsidR="00BD2601"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:rsidR="00BD2601" w:rsidRDefault="00BD2601">
      <w:pPr>
        <w:ind w:left="1554" w:right="5458" w:hanging="144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Will compile output: [2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,3,4,55,11,6,7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]          </w:t>
      </w:r>
    </w:p>
    <w:p w:rsidR="00BD2601" w:rsidRDefault="00BD2601">
      <w:pPr>
        <w:ind w:left="1554" w:right="5458" w:hanging="1440"/>
        <w:rPr>
          <w:rFonts w:ascii="Courier New" w:eastAsia="Courier New" w:hAnsi="Courier New" w:cs="Courier New"/>
          <w:sz w:val="22"/>
          <w:szCs w:val="22"/>
        </w:rPr>
        <w:sectPr w:rsidR="00BD2601">
          <w:type w:val="continuous"/>
          <w:pgSz w:w="12240" w:h="15840"/>
          <w:pgMar w:top="560" w:right="880" w:bottom="280" w:left="88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</w:p>
    <w:p w:rsidR="0084687A" w:rsidRDefault="008D42FA">
      <w:pPr>
        <w:spacing w:before="2" w:line="160" w:lineRule="exact"/>
        <w:rPr>
          <w:sz w:val="17"/>
          <w:szCs w:val="17"/>
        </w:rPr>
      </w:pPr>
      <w:r>
        <w:lastRenderedPageBreak/>
        <w:pict>
          <v:group id="_x0000_s1137" style="position:absolute;margin-left:43.7pt;margin-top:170pt;width:520.1pt;height:0;z-index:-251657728;mso-position-horizontal-relative:page;mso-position-vertical-relative:page" coordorigin="874,3400" coordsize="10402,0">
            <v:shape id="_x0000_s1138" style="position:absolute;left:874;top:3400;width:10402;height:0" coordorigin="874,3400" coordsize="10402,0" path="m874,3400r10401,e" filled="f" strokeweight="3.1pt">
              <v:path arrowok="t"/>
            </v:shape>
            <w10:wrap anchorx="page" anchory="page"/>
          </v:group>
        </w:pict>
      </w:r>
      <w:r>
        <w:pict>
          <v:group id="_x0000_s1135" style="position:absolute;margin-left:43.7pt;margin-top:95.3pt;width:520.1pt;height:0;z-index:-251659776;mso-position-horizontal-relative:page;mso-position-vertical-relative:page" coordorigin="874,1906" coordsize="10402,0">
            <v:shape id="_x0000_s1136" style="position:absolute;left:874;top:1906;width:10402;height:0" coordorigin="874,1906" coordsize="10402,0" path="m874,1906r10401,e" filled="f" strokeweight="3.1pt">
              <v:path arrowok="t"/>
            </v:shape>
            <w10:wrap anchorx="page" anchory="page"/>
          </v:group>
        </w:pict>
      </w:r>
    </w:p>
    <w:p w:rsidR="0084687A" w:rsidRDefault="008D42FA">
      <w:pPr>
        <w:spacing w:line="240" w:lineRule="exact"/>
        <w:ind w:left="1258"/>
        <w:rPr>
          <w:rFonts w:ascii="Arial" w:eastAsia="Arial" w:hAnsi="Arial" w:cs="Arial"/>
          <w:sz w:val="22"/>
          <w:szCs w:val="22"/>
        </w:rPr>
      </w:pPr>
      <w:r>
        <w:pict>
          <v:group id="_x0000_s1126" style="position:absolute;left:0;text-align:left;margin-left:106.15pt;margin-top:-.65pt;width:399.6pt;height:14.15pt;z-index:-251658752;mso-position-horizontal-relative:page" coordorigin="2123,-13" coordsize="7992,283">
            <v:group id="_x0000_s1127" style="position:absolute;left:2129;top:-2;width:7980;height:0" coordorigin="2129,-2" coordsize="7980,0">
              <v:shape id="_x0000_s1134" style="position:absolute;left:2129;top:-2;width:7980;height:0" coordorigin="2129,-2" coordsize="7980,0" path="m2129,-2r7980,e" filled="f" strokeweight=".58pt">
                <v:path arrowok="t"/>
              </v:shape>
              <v:group id="_x0000_s1128" style="position:absolute;left:2134;top:-7;width:0;height:271" coordorigin="2134,-7" coordsize="0,271">
                <v:shape id="_x0000_s1133" style="position:absolute;left:2134;top:-7;width:0;height:271" coordorigin="2134,-7" coordsize="0,271" path="m2134,-7r,271e" filled="f" strokeweight=".58pt">
                  <v:path arrowok="t"/>
                </v:shape>
                <v:group id="_x0000_s1129" style="position:absolute;left:10104;top:-7;width:0;height:271" coordorigin="10104,-7" coordsize="0,271">
                  <v:shape id="_x0000_s1132" style="position:absolute;left:10104;top:-7;width:0;height:271" coordorigin="10104,-7" coordsize="0,271" path="m10104,-7r,271e" filled="f" strokeweight=".58pt">
                    <v:path arrowok="t"/>
                  </v:shape>
                  <v:group id="_x0000_s1130" style="position:absolute;left:2129;top:259;width:7980;height:0" coordorigin="2129,259" coordsize="7980,0">
                    <v:shape id="_x0000_s1131" style="position:absolute;left:2129;top:259;width:7980;height:0" coordorigin="2129,259" coordsize="7980,0" path="m2129,259r7980,e" filled="f" strokeweight=".58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position w:val="-1"/>
          <w:sz w:val="22"/>
          <w:szCs w:val="22"/>
        </w:rPr>
        <w:t>WHAT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IS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OUTPUT</w:t>
      </w:r>
      <w:r>
        <w:rPr>
          <w:rFonts w:ascii="Arial" w:eastAsia="Arial" w:hAnsi="Arial" w:cs="Arial"/>
          <w:spacing w:val="-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questions</w:t>
      </w:r>
      <w:r>
        <w:rPr>
          <w:rFonts w:ascii="Arial" w:eastAsia="Arial" w:hAnsi="Arial" w:cs="Arial"/>
          <w:spacing w:val="-1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–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write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your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answer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right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of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2"/>
          <w:szCs w:val="22"/>
        </w:rPr>
        <w:t>question</w:t>
      </w:r>
      <w:proofErr w:type="gramEnd"/>
    </w:p>
    <w:p w:rsidR="0084687A" w:rsidRDefault="0084687A">
      <w:pPr>
        <w:spacing w:before="8" w:line="140" w:lineRule="exact"/>
        <w:rPr>
          <w:sz w:val="14"/>
          <w:szCs w:val="14"/>
        </w:rPr>
      </w:pPr>
    </w:p>
    <w:tbl>
      <w:tblPr>
        <w:tblW w:w="0" w:type="auto"/>
        <w:tblInd w:w="1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07"/>
        <w:gridCol w:w="4996"/>
        <w:gridCol w:w="307"/>
        <w:gridCol w:w="899"/>
      </w:tblGrid>
      <w:tr w:rsidR="0084687A">
        <w:trPr>
          <w:trHeight w:hRule="exact" w:val="291"/>
        </w:trPr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84687A" w:rsidRDefault="0084687A"/>
        </w:tc>
        <w:tc>
          <w:tcPr>
            <w:tcW w:w="4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line="260" w:lineRule="exact"/>
              <w:ind w:left="-1" w:right="-5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the code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n't com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ile,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 xml:space="preserve">rite </w:t>
            </w:r>
            <w:r>
              <w:rPr>
                <w:b/>
                <w:spacing w:val="-1"/>
                <w:sz w:val="24"/>
                <w:szCs w:val="24"/>
              </w:rPr>
              <w:t>"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on't com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ile"</w:t>
            </w:r>
          </w:p>
        </w:tc>
        <w:tc>
          <w:tcPr>
            <w:tcW w:w="1206" w:type="dxa"/>
            <w:gridSpan w:val="2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84687A" w:rsidRDefault="0084687A"/>
        </w:tc>
      </w:tr>
      <w:tr w:rsidR="0084687A">
        <w:trPr>
          <w:trHeight w:hRule="exact" w:val="296"/>
        </w:trPr>
        <w:tc>
          <w:tcPr>
            <w:tcW w:w="9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4687A" w:rsidRDefault="0084687A"/>
        </w:tc>
        <w:tc>
          <w:tcPr>
            <w:tcW w:w="56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before="4"/>
              <w:ind w:left="59" w:right="-5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it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ill raise a runti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 excep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on, state the e</w:t>
            </w:r>
            <w:r>
              <w:rPr>
                <w:b/>
                <w:spacing w:val="-1"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ception.</w:t>
            </w:r>
          </w:p>
        </w:tc>
        <w:tc>
          <w:tcPr>
            <w:tcW w:w="89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84687A" w:rsidRDefault="0084687A"/>
        </w:tc>
      </w:tr>
      <w:tr w:rsidR="0084687A">
        <w:trPr>
          <w:trHeight w:hRule="exact" w:val="291"/>
        </w:trPr>
        <w:tc>
          <w:tcPr>
            <w:tcW w:w="740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before="4" w:line="260" w:lineRule="exact"/>
              <w:ind w:left="-1" w:right="-5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you cannot remember the name of t</w:t>
            </w:r>
            <w:r>
              <w:rPr>
                <w:b/>
                <w:spacing w:val="-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 xml:space="preserve">e exception, just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rite 'exce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tion'</w:t>
            </w:r>
          </w:p>
        </w:tc>
      </w:tr>
    </w:tbl>
    <w:p w:rsidR="0084687A" w:rsidRDefault="0084687A">
      <w:pPr>
        <w:spacing w:before="6" w:line="140" w:lineRule="exact"/>
        <w:rPr>
          <w:sz w:val="15"/>
          <w:szCs w:val="15"/>
        </w:rPr>
      </w:pPr>
    </w:p>
    <w:p w:rsidR="0084687A" w:rsidRDefault="008D42FA">
      <w:pPr>
        <w:spacing w:before="31" w:line="240" w:lineRule="exact"/>
        <w:ind w:left="114"/>
        <w:rPr>
          <w:sz w:val="22"/>
          <w:szCs w:val="22"/>
        </w:rPr>
      </w:pPr>
      <w:r>
        <w:pict>
          <v:group id="_x0000_s1121" style="position:absolute;left:0;text-align:left;margin-left:49.35pt;margin-top:12.95pt;width:40.1pt;height:.65pt;z-index:-251656704;mso-position-horizontal-relative:page" coordorigin="987,259" coordsize="802,13">
            <v:group id="_x0000_s1122" style="position:absolute;left:994;top:266;width:166;height:0" coordorigin="994,266" coordsize="166,0">
              <v:shape id="_x0000_s1125" style="position:absolute;left:994;top:266;width:166;height:0" coordorigin="994,266" coordsize="166,0" path="m994,266r165,e" filled="f" strokeweight=".64pt">
                <v:path arrowok="t"/>
              </v:shape>
              <v:group id="_x0000_s1123" style="position:absolute;left:1159;top:266;width:624;height:0" coordorigin="1159,266" coordsize="624,0">
                <v:shape id="_x0000_s1124" style="position:absolute;left:1159;top:266;width:624;height:0" coordorigin="1159,266" coordsize="624,0" path="m1159,266r624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position w:val="-1"/>
          <w:sz w:val="22"/>
          <w:szCs w:val="22"/>
        </w:rPr>
        <w:t>6</w:t>
      </w:r>
      <w:r>
        <w:rPr>
          <w:position w:val="-1"/>
          <w:sz w:val="22"/>
          <w:szCs w:val="22"/>
        </w:rPr>
        <w:t>.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(3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pts)</w:t>
      </w:r>
    </w:p>
    <w:p w:rsidR="0084687A" w:rsidRDefault="0084687A">
      <w:pPr>
        <w:spacing w:before="3" w:line="220" w:lineRule="exact"/>
        <w:rPr>
          <w:sz w:val="22"/>
          <w:szCs w:val="22"/>
        </w:rPr>
      </w:pPr>
    </w:p>
    <w:p w:rsidR="0084687A" w:rsidRDefault="008D42FA">
      <w:pPr>
        <w:spacing w:before="38"/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one</w:t>
      </w:r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3,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4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:rsidR="0084687A" w:rsidRDefault="008D42FA">
      <w:pPr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one[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2: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:rsidR="0084687A" w:rsidRDefault="0084687A">
      <w:pPr>
        <w:spacing w:line="200" w:lineRule="exact"/>
      </w:pPr>
    </w:p>
    <w:p w:rsidR="0084687A" w:rsidRDefault="00BD2601">
      <w:pPr>
        <w:spacing w:line="200" w:lineRule="exact"/>
      </w:pPr>
      <w:r>
        <w:t xml:space="preserve">  Will compile</w:t>
      </w:r>
      <w:r w:rsidR="00446628">
        <w:t xml:space="preserve"> output: (4,)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before="14" w:line="220" w:lineRule="exact"/>
        <w:rPr>
          <w:sz w:val="22"/>
          <w:szCs w:val="22"/>
        </w:rPr>
      </w:pPr>
    </w:p>
    <w:p w:rsidR="0084687A" w:rsidRDefault="008D42FA">
      <w:pPr>
        <w:ind w:left="114"/>
        <w:rPr>
          <w:sz w:val="22"/>
          <w:szCs w:val="22"/>
        </w:rPr>
      </w:pPr>
      <w:r>
        <w:pict>
          <v:group id="_x0000_s1119" style="position:absolute;left:0;text-align:left;margin-left:48.2pt;margin-top:-.1pt;width:515.6pt;height:0;z-index:-251655680;mso-position-horizontal-relative:page" coordorigin="964,-2" coordsize="10312,0">
            <v:shape id="_x0000_s1120" style="position:absolute;left:964;top:-2;width:10312;height:0" coordorigin="964,-2" coordsize="10312,0" path="m964,-2r10311,e" filled="f" strokeweight=".58pt">
              <v:path arrowok="t"/>
            </v:shape>
            <w10:wrap anchorx="page"/>
          </v:group>
        </w:pict>
      </w:r>
      <w:r>
        <w:pict>
          <v:group id="_x0000_s1114" style="position:absolute;left:0;text-align:left;margin-left:49.35pt;margin-top:11.4pt;width:40.1pt;height:.65pt;z-index:-251654656;mso-position-horizontal-relative:page" coordorigin="987,228" coordsize="802,13">
            <v:group id="_x0000_s1115" style="position:absolute;left:994;top:235;width:166;height:0" coordorigin="994,235" coordsize="166,0">
              <v:shape id="_x0000_s1118" style="position:absolute;left:994;top:235;width:166;height:0" coordorigin="994,235" coordsize="166,0" path="m994,235r165,e" filled="f" strokeweight=".64pt">
                <v:path arrowok="t"/>
              </v:shape>
              <v:group id="_x0000_s1116" style="position:absolute;left:1159;top:235;width:624;height:0" coordorigin="1159,235" coordsize="624,0">
                <v:shape id="_x0000_s1117" style="position:absolute;left:1159;top:235;width:624;height:0" coordorigin="1159,235" coordsize="624,0" path="m1159,235r624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pts)</w:t>
      </w:r>
    </w:p>
    <w:p w:rsidR="0084687A" w:rsidRDefault="0084687A">
      <w:pPr>
        <w:spacing w:before="16" w:line="240" w:lineRule="exact"/>
        <w:rPr>
          <w:sz w:val="24"/>
          <w:szCs w:val="24"/>
        </w:rPr>
      </w:pPr>
    </w:p>
    <w:p w:rsidR="0084687A" w:rsidRDefault="008D42FA">
      <w:pPr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one</w:t>
      </w:r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'snake',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'piggy',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'tiger'</w:t>
      </w:r>
      <w:r>
        <w:rPr>
          <w:rFonts w:ascii="Courier New" w:eastAsia="Courier New" w:hAnsi="Courier New" w:cs="Courier New"/>
          <w:spacing w:val="12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</w:t>
      </w:r>
    </w:p>
    <w:p w:rsidR="0084687A" w:rsidRDefault="008D42FA">
      <w:pPr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two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one:</w:t>
      </w:r>
    </w:p>
    <w:p w:rsidR="0084687A" w:rsidRDefault="008D42FA">
      <w:pPr>
        <w:spacing w:line="240" w:lineRule="exact"/>
        <w:ind w:left="64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pacing w:val="-8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two[</w:t>
      </w:r>
      <w:r>
        <w:rPr>
          <w:rFonts w:ascii="Courier New" w:eastAsia="Courier New" w:hAnsi="Courier New" w:cs="Courier New"/>
          <w:spacing w:val="-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-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]</w:t>
      </w:r>
      <w:r>
        <w:rPr>
          <w:rFonts w:ascii="Courier New" w:eastAsia="Courier New" w:hAnsi="Courier New" w:cs="Courier New"/>
          <w:spacing w:val="-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)</w:t>
      </w:r>
    </w:p>
    <w:p w:rsidR="0084687A" w:rsidRDefault="0084687A">
      <w:pPr>
        <w:spacing w:line="200" w:lineRule="exact"/>
      </w:pPr>
    </w:p>
    <w:p w:rsidR="0084687A" w:rsidRDefault="00BD2601">
      <w:pPr>
        <w:spacing w:line="200" w:lineRule="exact"/>
      </w:pPr>
      <w:r>
        <w:t>Will compile</w:t>
      </w:r>
      <w:r w:rsidR="00446628">
        <w:t xml:space="preserve"> output: ‘</w:t>
      </w:r>
      <w:proofErr w:type="spellStart"/>
      <w:r w:rsidR="00446628">
        <w:t>a’,’g’,’g</w:t>
      </w:r>
      <w:proofErr w:type="spellEnd"/>
      <w:r w:rsidR="00446628">
        <w:t>’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before="11" w:line="200" w:lineRule="exact"/>
      </w:pPr>
    </w:p>
    <w:p w:rsidR="0084687A" w:rsidRDefault="008D42FA">
      <w:pPr>
        <w:spacing w:before="31" w:line="240" w:lineRule="exact"/>
        <w:ind w:left="114"/>
        <w:rPr>
          <w:sz w:val="22"/>
          <w:szCs w:val="22"/>
        </w:rPr>
      </w:pPr>
      <w:r>
        <w:pict>
          <v:group id="_x0000_s1112" style="position:absolute;left:0;text-align:left;margin-left:48.2pt;margin-top:1.45pt;width:515.6pt;height:0;z-index:-251653632;mso-position-horizontal-relative:page" coordorigin="964,29" coordsize="10312,0">
            <v:shape id="_x0000_s1113" style="position:absolute;left:964;top:29;width:10312;height:0" coordorigin="964,29" coordsize="10312,0" path="m964,29r10311,e" filled="f" strokeweight=".58pt">
              <v:path arrowok="t"/>
            </v:shape>
            <w10:wrap anchorx="page"/>
          </v:group>
        </w:pict>
      </w:r>
      <w:r>
        <w:pict>
          <v:group id="_x0000_s1107" style="position:absolute;left:0;text-align:left;margin-left:49.35pt;margin-top:12.95pt;width:40.1pt;height:.65pt;z-index:-251652608;mso-position-horizontal-relative:page" coordorigin="987,259" coordsize="802,13">
            <v:group id="_x0000_s1108" style="position:absolute;left:994;top:266;width:166;height:0" coordorigin="994,266" coordsize="166,0">
              <v:shape id="_x0000_s1111" style="position:absolute;left:994;top:266;width:166;height:0" coordorigin="994,266" coordsize="166,0" path="m994,266r165,e" filled="f" strokeweight=".64pt">
                <v:path arrowok="t"/>
              </v:shape>
              <v:group id="_x0000_s1109" style="position:absolute;left:1159;top:266;width:624;height:0" coordorigin="1159,266" coordsize="624,0">
                <v:shape id="_x0000_s1110" style="position:absolute;left:1159;top:266;width:624;height:0" coordorigin="1159,266" coordsize="624,0" path="m1159,266r624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position w:val="-1"/>
          <w:sz w:val="22"/>
          <w:szCs w:val="22"/>
        </w:rPr>
        <w:t>8</w:t>
      </w:r>
      <w:r>
        <w:rPr>
          <w:position w:val="-1"/>
          <w:sz w:val="22"/>
          <w:szCs w:val="22"/>
        </w:rPr>
        <w:t>.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(3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pts)</w:t>
      </w:r>
    </w:p>
    <w:p w:rsidR="0084687A" w:rsidRDefault="0084687A">
      <w:pPr>
        <w:spacing w:before="3" w:line="220" w:lineRule="exact"/>
        <w:rPr>
          <w:sz w:val="22"/>
          <w:szCs w:val="22"/>
        </w:rPr>
      </w:pPr>
    </w:p>
    <w:p w:rsidR="0084687A" w:rsidRDefault="008D42FA">
      <w:pPr>
        <w:spacing w:before="38"/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alpha</w:t>
      </w:r>
      <w:proofErr w:type="gramEnd"/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{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1:"joe",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3:"sue",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"joe":4</w:t>
      </w:r>
      <w:r>
        <w:rPr>
          <w:rFonts w:ascii="Courier New" w:eastAsia="Courier New" w:hAnsi="Courier New" w:cs="Courier New"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84687A" w:rsidRDefault="008D42FA">
      <w:pPr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beta</w:t>
      </w:r>
      <w:proofErr w:type="gramEnd"/>
      <w:r>
        <w:rPr>
          <w:rFonts w:ascii="Courier New" w:eastAsia="Courier New" w:hAnsi="Courier New" w:cs="Courier New"/>
          <w:spacing w:val="12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{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alpha[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"joe"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1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84687A" w:rsidRDefault="008D42FA">
      <w:pPr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beta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  <w:r w:rsidR="00446628">
        <w:rPr>
          <w:rFonts w:ascii="Courier New" w:eastAsia="Courier New" w:hAnsi="Courier New" w:cs="Courier New"/>
          <w:sz w:val="22"/>
          <w:szCs w:val="22"/>
        </w:rPr>
        <w:t xml:space="preserve">  output: {4:1}</w:t>
      </w:r>
    </w:p>
    <w:p w:rsidR="0084687A" w:rsidRDefault="0084687A">
      <w:pPr>
        <w:spacing w:line="220" w:lineRule="exact"/>
        <w:rPr>
          <w:sz w:val="22"/>
          <w:szCs w:val="22"/>
        </w:rPr>
      </w:pPr>
    </w:p>
    <w:p w:rsidR="0084687A" w:rsidRDefault="008D42FA">
      <w:pPr>
        <w:ind w:left="114"/>
        <w:rPr>
          <w:sz w:val="22"/>
          <w:szCs w:val="22"/>
        </w:rPr>
      </w:pPr>
      <w:r>
        <w:pict>
          <v:group id="_x0000_s1105" style="position:absolute;left:0;text-align:left;margin-left:48.2pt;margin-top:-.2pt;width:515.6pt;height:0;z-index:-251651584;mso-position-horizontal-relative:page" coordorigin="964,-4" coordsize="10312,0">
            <v:shape id="_x0000_s1106" style="position:absolute;left:964;top:-4;width:10312;height:0" coordorigin="964,-4" coordsize="10312,0" path="m964,-4r10311,e" filled="f" strokeweight=".58pt">
              <v:path arrowok="t"/>
            </v:shape>
            <w10:wrap anchorx="page"/>
          </v:group>
        </w:pict>
      </w:r>
      <w:r>
        <w:pict>
          <v:group id="_x0000_s1100" style="position:absolute;left:0;text-align:left;margin-left:49.35pt;margin-top:12.35pt;width:43.55pt;height:1.1pt;z-index:-251650560;mso-position-horizontal-relative:page" coordorigin="987,247" coordsize="871,22">
            <v:group id="_x0000_s1101" style="position:absolute;left:994;top:253;width:166;height:0" coordorigin="994,253" coordsize="166,0">
              <v:shape id="_x0000_s1104" style="position:absolute;left:994;top:253;width:166;height:0" coordorigin="994,253" coordsize="166,0" path="m994,253r165,e" filled="f" strokeweight=".64pt">
                <v:path arrowok="t"/>
              </v:shape>
              <v:group id="_x0000_s1102" style="position:absolute;left:1159;top:259;width:689;height:0" coordorigin="1159,259" coordsize="689,0">
                <v:shape id="_x0000_s1103" style="position:absolute;left:1159;top:259;width:689;height:0" coordorigin="1159,259" coordsize="689,0" path="m1159,259r689,e" filled="f" strokeweight="1.06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b/>
          <w:sz w:val="24"/>
          <w:szCs w:val="24"/>
        </w:rPr>
        <w:t>6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pts</w:t>
      </w:r>
      <w:r>
        <w:rPr>
          <w:sz w:val="22"/>
          <w:szCs w:val="22"/>
        </w:rPr>
        <w:t>)</w:t>
      </w:r>
      <w:r>
        <w:rPr>
          <w:spacing w:val="-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Given</w:t>
      </w:r>
      <w:proofErr w:type="gramEnd"/>
      <w:r>
        <w:rPr>
          <w:sz w:val="22"/>
          <w:szCs w:val="22"/>
        </w:rPr>
        <w:t>:</w:t>
      </w:r>
    </w:p>
    <w:p w:rsidR="0084687A" w:rsidRDefault="0084687A">
      <w:pPr>
        <w:spacing w:before="19" w:line="240" w:lineRule="exact"/>
        <w:rPr>
          <w:sz w:val="24"/>
          <w:szCs w:val="24"/>
        </w:rPr>
      </w:pPr>
    </w:p>
    <w:p w:rsidR="0084687A" w:rsidRDefault="008D42FA">
      <w:pPr>
        <w:ind w:left="83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alpha(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):</w:t>
      </w:r>
    </w:p>
    <w:p w:rsidR="0084687A" w:rsidRDefault="008D42FA">
      <w:pPr>
        <w:ind w:left="1362" w:right="7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'''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???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'''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one.append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3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 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3</w:t>
      </w:r>
    </w:p>
    <w:p w:rsidR="0084687A" w:rsidRDefault="0084687A">
      <w:pPr>
        <w:spacing w:before="9" w:line="240" w:lineRule="exact"/>
        <w:rPr>
          <w:sz w:val="24"/>
          <w:szCs w:val="24"/>
        </w:rPr>
      </w:pPr>
    </w:p>
    <w:p w:rsidR="0084687A" w:rsidRDefault="008D42FA">
      <w:pPr>
        <w:ind w:left="83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main():</w:t>
      </w:r>
    </w:p>
    <w:p w:rsidR="0084687A" w:rsidRDefault="008D42FA">
      <w:pPr>
        <w:ind w:left="1362" w:right="683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4,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3,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 print(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"before"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 print(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 alpha(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 print(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"after"</w:t>
      </w:r>
      <w:r>
        <w:rPr>
          <w:rFonts w:ascii="Courier New" w:eastAsia="Courier New" w:hAnsi="Courier New" w:cs="Courier New"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 print(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:rsidR="0084687A" w:rsidRDefault="0084687A">
      <w:pPr>
        <w:spacing w:before="2" w:line="240" w:lineRule="exact"/>
        <w:rPr>
          <w:sz w:val="24"/>
          <w:szCs w:val="24"/>
        </w:rPr>
      </w:pPr>
    </w:p>
    <w:p w:rsidR="0084687A" w:rsidRDefault="008D42FA">
      <w:pPr>
        <w:ind w:left="114"/>
        <w:rPr>
          <w:sz w:val="22"/>
          <w:szCs w:val="22"/>
        </w:rPr>
      </w:pPr>
      <w:r>
        <w:rPr>
          <w:sz w:val="22"/>
          <w:szCs w:val="22"/>
        </w:rPr>
        <w:t>When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ogram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run,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tput?</w:t>
      </w:r>
      <w:r w:rsidR="00446628">
        <w:rPr>
          <w:sz w:val="22"/>
          <w:szCs w:val="22"/>
        </w:rPr>
        <w:t xml:space="preserve">     </w:t>
      </w:r>
    </w:p>
    <w:p w:rsidR="00446628" w:rsidRDefault="00446628">
      <w:pPr>
        <w:ind w:left="114"/>
        <w:rPr>
          <w:sz w:val="22"/>
          <w:szCs w:val="22"/>
        </w:rPr>
        <w:sectPr w:rsidR="00446628">
          <w:pgSz w:w="12240" w:h="15840"/>
          <w:pgMar w:top="1820" w:right="880" w:bottom="280" w:left="880" w:header="660" w:footer="1027" w:gutter="0"/>
          <w:cols w:space="720"/>
        </w:sectPr>
      </w:pPr>
      <w:r>
        <w:rPr>
          <w:sz w:val="22"/>
          <w:szCs w:val="22"/>
        </w:rPr>
        <w:t>Output:  “before</w:t>
      </w:r>
      <w:proofErr w:type="gramStart"/>
      <w:r>
        <w:rPr>
          <w:sz w:val="22"/>
          <w:szCs w:val="22"/>
        </w:rPr>
        <w:t>”  [</w:t>
      </w:r>
      <w:proofErr w:type="gramEnd"/>
      <w:r>
        <w:rPr>
          <w:sz w:val="22"/>
          <w:szCs w:val="22"/>
        </w:rPr>
        <w:t xml:space="preserve">4,3,2]  “after” </w:t>
      </w:r>
      <w:r w:rsidR="00B079F7">
        <w:rPr>
          <w:sz w:val="22"/>
          <w:szCs w:val="22"/>
        </w:rPr>
        <w:t xml:space="preserve"> [4,3,2,3]</w:t>
      </w:r>
    </w:p>
    <w:p w:rsidR="0084687A" w:rsidRDefault="008D42FA">
      <w:pPr>
        <w:spacing w:before="6" w:line="180" w:lineRule="exact"/>
        <w:rPr>
          <w:sz w:val="18"/>
          <w:szCs w:val="18"/>
        </w:rPr>
      </w:pPr>
      <w:r>
        <w:lastRenderedPageBreak/>
        <w:pict>
          <v:group id="_x0000_s1098" style="position:absolute;margin-left:43.7pt;margin-top:176.1pt;width:520.1pt;height:0;z-index:-251647488;mso-position-horizontal-relative:page;mso-position-vertical-relative:page" coordorigin="874,3522" coordsize="10402,0">
            <v:shape id="_x0000_s1099" style="position:absolute;left:874;top:3522;width:10402;height:0" coordorigin="874,3522" coordsize="10402,0" path="m874,3522r10401,e" filled="f" strokeweight="3.1pt">
              <v:path arrowok="t"/>
            </v:shape>
            <w10:wrap anchorx="page" anchory="page"/>
          </v:group>
        </w:pict>
      </w:r>
      <w:r>
        <w:pict>
          <v:group id="_x0000_s1093" style="position:absolute;margin-left:42.15pt;margin-top:94.75pt;width:523.2pt;height:4.7pt;z-index:-251649536;mso-position-horizontal-relative:page;mso-position-vertical-relative:page" coordorigin="843,1895" coordsize="10464,94">
            <v:group id="_x0000_s1094" style="position:absolute;left:964;top:1901;width:10312;height:0" coordorigin="964,1901" coordsize="10312,0">
              <v:shape id="_x0000_s1097" style="position:absolute;left:964;top:1901;width:10312;height:0" coordorigin="964,1901" coordsize="10312,0" path="m964,1901r10311,e" filled="f" strokeweight=".20464mm">
                <v:path arrowok="t"/>
              </v:shape>
              <v:group id="_x0000_s1095" style="position:absolute;left:874;top:1958;width:10402;height:0" coordorigin="874,1958" coordsize="10402,0">
                <v:shape id="_x0000_s1096" style="position:absolute;left:874;top:1958;width:10402;height:0" coordorigin="874,1958" coordsize="10402,0" path="m874,1958r10401,e" filled="f" strokeweight="3.1pt">
                  <v:path arrowok="t"/>
                </v:shape>
              </v:group>
            </v:group>
            <w10:wrap anchorx="page" anchory="page"/>
          </v:group>
        </w:pict>
      </w:r>
    </w:p>
    <w:p w:rsidR="0084687A" w:rsidRDefault="008D42FA">
      <w:pPr>
        <w:spacing w:before="31" w:line="240" w:lineRule="exact"/>
        <w:ind w:left="1258"/>
        <w:rPr>
          <w:rFonts w:ascii="Arial" w:eastAsia="Arial" w:hAnsi="Arial" w:cs="Arial"/>
          <w:sz w:val="22"/>
          <w:szCs w:val="22"/>
        </w:rPr>
      </w:pPr>
      <w:r>
        <w:pict>
          <v:group id="_x0000_s1084" style="position:absolute;left:0;text-align:left;margin-left:106.15pt;margin-top:.9pt;width:399.6pt;height:14.15pt;z-index:-251648512;mso-position-horizontal-relative:page" coordorigin="2123,18" coordsize="7992,283">
            <v:group id="_x0000_s1085" style="position:absolute;left:2129;top:29;width:7980;height:0" coordorigin="2129,29" coordsize="7980,0">
              <v:shape id="_x0000_s1092" style="position:absolute;left:2129;top:29;width:7980;height:0" coordorigin="2129,29" coordsize="7980,0" path="m2129,29r7980,e" filled="f" strokeweight=".58pt">
                <v:path arrowok="t"/>
              </v:shape>
              <v:group id="_x0000_s1086" style="position:absolute;left:2134;top:24;width:0;height:271" coordorigin="2134,24" coordsize="0,271">
                <v:shape id="_x0000_s1091" style="position:absolute;left:2134;top:24;width:0;height:271" coordorigin="2134,24" coordsize="0,271" path="m2134,24r,271e" filled="f" strokeweight=".58pt">
                  <v:path arrowok="t"/>
                </v:shape>
                <v:group id="_x0000_s1087" style="position:absolute;left:10104;top:24;width:0;height:271" coordorigin="10104,24" coordsize="0,271">
                  <v:shape id="_x0000_s1090" style="position:absolute;left:10104;top:24;width:0;height:271" coordorigin="10104,24" coordsize="0,271" path="m10104,24r,271e" filled="f" strokeweight=".58pt">
                    <v:path arrowok="t"/>
                  </v:shape>
                  <v:group id="_x0000_s1088" style="position:absolute;left:2129;top:290;width:7980;height:0" coordorigin="2129,290" coordsize="7980,0">
                    <v:shape id="_x0000_s1089" style="position:absolute;left:2129;top:290;width:7980;height:0" coordorigin="2129,290" coordsize="7980,0" path="m2129,290r7980,e" filled="f" strokeweight=".58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position w:val="-1"/>
          <w:sz w:val="22"/>
          <w:szCs w:val="22"/>
        </w:rPr>
        <w:t>WHAT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IS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OUTPUT</w:t>
      </w:r>
      <w:r>
        <w:rPr>
          <w:rFonts w:ascii="Arial" w:eastAsia="Arial" w:hAnsi="Arial" w:cs="Arial"/>
          <w:spacing w:val="-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questions</w:t>
      </w:r>
      <w:r>
        <w:rPr>
          <w:rFonts w:ascii="Arial" w:eastAsia="Arial" w:hAnsi="Arial" w:cs="Arial"/>
          <w:spacing w:val="-1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–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write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your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answer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right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of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2"/>
          <w:szCs w:val="22"/>
        </w:rPr>
        <w:t>question</w:t>
      </w:r>
      <w:proofErr w:type="gramEnd"/>
    </w:p>
    <w:p w:rsidR="0084687A" w:rsidRDefault="0084687A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07"/>
        <w:gridCol w:w="4996"/>
        <w:gridCol w:w="307"/>
        <w:gridCol w:w="899"/>
      </w:tblGrid>
      <w:tr w:rsidR="0084687A">
        <w:trPr>
          <w:trHeight w:hRule="exact" w:val="290"/>
        </w:trPr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84687A" w:rsidRDefault="0084687A"/>
        </w:tc>
        <w:tc>
          <w:tcPr>
            <w:tcW w:w="4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line="260" w:lineRule="exact"/>
              <w:ind w:left="-1" w:right="-5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the code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n't com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ile,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 xml:space="preserve">rite </w:t>
            </w:r>
            <w:r>
              <w:rPr>
                <w:b/>
                <w:spacing w:val="-1"/>
                <w:sz w:val="24"/>
                <w:szCs w:val="24"/>
              </w:rPr>
              <w:t>"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on't com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ile"</w:t>
            </w:r>
          </w:p>
        </w:tc>
        <w:tc>
          <w:tcPr>
            <w:tcW w:w="1206" w:type="dxa"/>
            <w:gridSpan w:val="2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84687A" w:rsidRDefault="0084687A"/>
        </w:tc>
      </w:tr>
      <w:tr w:rsidR="0084687A">
        <w:trPr>
          <w:trHeight w:hRule="exact" w:val="296"/>
        </w:trPr>
        <w:tc>
          <w:tcPr>
            <w:tcW w:w="9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4687A" w:rsidRDefault="0084687A"/>
        </w:tc>
        <w:tc>
          <w:tcPr>
            <w:tcW w:w="56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before="4"/>
              <w:ind w:left="59" w:right="-5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it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ill raise a runti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 excep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on, state the e</w:t>
            </w:r>
            <w:r>
              <w:rPr>
                <w:b/>
                <w:spacing w:val="-1"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ception.</w:t>
            </w:r>
          </w:p>
        </w:tc>
        <w:tc>
          <w:tcPr>
            <w:tcW w:w="89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84687A" w:rsidRDefault="0084687A"/>
        </w:tc>
      </w:tr>
      <w:tr w:rsidR="0084687A">
        <w:trPr>
          <w:trHeight w:hRule="exact" w:val="291"/>
        </w:trPr>
        <w:tc>
          <w:tcPr>
            <w:tcW w:w="740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687A" w:rsidRDefault="008D42FA">
            <w:pPr>
              <w:spacing w:before="4" w:line="260" w:lineRule="exact"/>
              <w:ind w:left="-1" w:right="-5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you cannot remember the name of the exception, just 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rite 'exce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tion'</w:t>
            </w:r>
          </w:p>
        </w:tc>
      </w:tr>
    </w:tbl>
    <w:p w:rsidR="0084687A" w:rsidRDefault="0084687A">
      <w:pPr>
        <w:spacing w:line="200" w:lineRule="exact"/>
      </w:pPr>
    </w:p>
    <w:p w:rsidR="0084687A" w:rsidRDefault="0084687A">
      <w:pPr>
        <w:spacing w:before="15" w:line="240" w:lineRule="exact"/>
        <w:rPr>
          <w:sz w:val="24"/>
          <w:szCs w:val="24"/>
        </w:rPr>
      </w:pPr>
    </w:p>
    <w:p w:rsidR="0084687A" w:rsidRDefault="008D42FA">
      <w:pPr>
        <w:spacing w:before="31" w:line="240" w:lineRule="exact"/>
        <w:ind w:left="114"/>
        <w:rPr>
          <w:sz w:val="22"/>
          <w:szCs w:val="22"/>
        </w:rPr>
      </w:pPr>
      <w:r>
        <w:pict>
          <v:group id="_x0000_s1079" style="position:absolute;left:0;text-align:left;margin-left:49.35pt;margin-top:12.95pt;width:45.65pt;height:.65pt;z-index:-251646464;mso-position-horizontal-relative:page" coordorigin="987,259" coordsize="913,13">
            <v:group id="_x0000_s1080" style="position:absolute;left:994;top:266;width:276;height:0" coordorigin="994,266" coordsize="276,0">
              <v:shape id="_x0000_s1083" style="position:absolute;left:994;top:266;width:276;height:0" coordorigin="994,266" coordsize="276,0" path="m994,266r276,e" filled="f" strokeweight=".22581mm">
                <v:path arrowok="t"/>
              </v:shape>
              <v:group id="_x0000_s1081" style="position:absolute;left:1270;top:266;width:624;height:0" coordorigin="1270,266" coordsize="624,0">
                <v:shape id="_x0000_s1082" style="position:absolute;left:1270;top:266;width:624;height:0" coordorigin="1270,266" coordsize="624,0" path="m1270,266r624,e" filled="f" strokeweight=".22581mm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position w:val="-1"/>
          <w:sz w:val="22"/>
          <w:szCs w:val="22"/>
        </w:rPr>
        <w:t>10</w:t>
      </w:r>
      <w:r>
        <w:rPr>
          <w:position w:val="-1"/>
          <w:sz w:val="22"/>
          <w:szCs w:val="22"/>
        </w:rPr>
        <w:t>.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(3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pts)</w:t>
      </w:r>
    </w:p>
    <w:p w:rsidR="0084687A" w:rsidRDefault="0084687A">
      <w:pPr>
        <w:spacing w:before="4" w:line="220" w:lineRule="exact"/>
        <w:rPr>
          <w:sz w:val="22"/>
          <w:szCs w:val="22"/>
        </w:rPr>
      </w:pPr>
    </w:p>
    <w:p w:rsidR="0084687A" w:rsidRDefault="008D42FA">
      <w:pPr>
        <w:spacing w:before="38"/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alpha</w:t>
      </w:r>
      <w:proofErr w:type="gramEnd"/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4,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'44',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'4',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'4'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'four'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</w:t>
      </w:r>
    </w:p>
    <w:p w:rsidR="0084687A" w:rsidRDefault="008D42FA">
      <w:pPr>
        <w:spacing w:line="240" w:lineRule="exact"/>
        <w:ind w:left="11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alpha.remove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pacing w:val="-1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'4'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</w:p>
    <w:p w:rsidR="0084687A" w:rsidRDefault="008D42FA">
      <w:pPr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alpha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:rsidR="0084687A" w:rsidRDefault="0035485C">
      <w:pPr>
        <w:spacing w:line="200" w:lineRule="exact"/>
      </w:pPr>
      <w:r>
        <w:t>[4,’44’</w:t>
      </w:r>
      <w:proofErr w:type="gramStart"/>
      <w:r>
        <w:t>,[</w:t>
      </w:r>
      <w:proofErr w:type="gramEnd"/>
      <w:r>
        <w:t>‘4’],’four’]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before="12" w:line="260" w:lineRule="exact"/>
        <w:rPr>
          <w:sz w:val="26"/>
          <w:szCs w:val="26"/>
        </w:rPr>
      </w:pPr>
    </w:p>
    <w:p w:rsidR="0084687A" w:rsidRDefault="008D42FA">
      <w:pPr>
        <w:ind w:left="114"/>
        <w:rPr>
          <w:sz w:val="22"/>
          <w:szCs w:val="22"/>
        </w:rPr>
      </w:pPr>
      <w:r>
        <w:pict>
          <v:group id="_x0000_s1077" style="position:absolute;left:0;text-align:left;margin-left:48.2pt;margin-top:-.1pt;width:515.6pt;height:0;z-index:-251645440;mso-position-horizontal-relative:page" coordorigin="964,-2" coordsize="10312,0">
            <v:shape id="_x0000_s1078" style="position:absolute;left:964;top:-2;width:10312;height:0" coordorigin="964,-2" coordsize="10312,0" path="m964,-2r10311,e" filled="f" strokeweight=".58pt">
              <v:path arrowok="t"/>
            </v:shape>
            <w10:wrap anchorx="page"/>
          </v:group>
        </w:pict>
      </w:r>
      <w:r>
        <w:pict>
          <v:group id="_x0000_s1072" style="position:absolute;left:0;text-align:left;margin-left:49.35pt;margin-top:11.4pt;width:45.65pt;height:.65pt;z-index:-251644416;mso-position-horizontal-relative:page" coordorigin="987,228" coordsize="913,13">
            <v:group id="_x0000_s1073" style="position:absolute;left:994;top:235;width:276;height:0" coordorigin="994,235" coordsize="276,0">
              <v:shape id="_x0000_s1076" style="position:absolute;left:994;top:235;width:276;height:0" coordorigin="994,235" coordsize="276,0" path="m994,235r276,e" filled="f" strokeweight=".64pt">
                <v:path arrowok="t"/>
              </v:shape>
              <v:group id="_x0000_s1074" style="position:absolute;left:1270;top:235;width:624;height:0" coordorigin="1270,235" coordsize="624,0">
                <v:shape id="_x0000_s1075" style="position:absolute;left:1270;top:235;width:624;height:0" coordorigin="1270,235" coordsize="624,0" path="m1270,235r624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sz w:val="22"/>
          <w:szCs w:val="22"/>
        </w:rPr>
        <w:t>11</w:t>
      </w:r>
      <w:r>
        <w:rPr>
          <w:sz w:val="22"/>
          <w:szCs w:val="22"/>
        </w:rPr>
        <w:t>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pts)</w:t>
      </w:r>
    </w:p>
    <w:p w:rsidR="0084687A" w:rsidRDefault="0084687A">
      <w:pPr>
        <w:spacing w:before="18" w:line="240" w:lineRule="exact"/>
        <w:rPr>
          <w:sz w:val="24"/>
          <w:szCs w:val="24"/>
        </w:rPr>
      </w:pPr>
    </w:p>
    <w:p w:rsidR="0084687A" w:rsidRDefault="008D42FA">
      <w:pPr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alpha</w:t>
      </w:r>
      <w:proofErr w:type="gramEnd"/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{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"S"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snakey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</w:t>
      </w:r>
      <w:r>
        <w:rPr>
          <w:rFonts w:ascii="Courier New" w:eastAsia="Courier New" w:hAnsi="Courier New" w:cs="Courier New"/>
          <w:spacing w:val="-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"T"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"turkey",</w:t>
      </w:r>
      <w:r>
        <w:rPr>
          <w:rFonts w:ascii="Courier New" w:eastAsia="Courier New" w:hAnsi="Courier New" w:cs="Courier New"/>
          <w:spacing w:val="-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"D"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"doggie"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84687A" w:rsidRDefault="008D42FA">
      <w:pPr>
        <w:spacing w:line="240" w:lineRule="exact"/>
        <w:ind w:left="114"/>
        <w:rPr>
          <w:rFonts w:ascii="Courier New" w:eastAsia="Courier New" w:hAnsi="Courier New" w:cs="Courier New"/>
          <w:position w:val="1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pacing w:val="-8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alpha[</w:t>
      </w:r>
      <w:r>
        <w:rPr>
          <w:rFonts w:ascii="Courier New" w:eastAsia="Courier New" w:hAnsi="Courier New" w:cs="Courier New"/>
          <w:spacing w:val="-8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'''S'''</w:t>
      </w:r>
      <w:r>
        <w:rPr>
          <w:rFonts w:ascii="Courier New" w:eastAsia="Courier New" w:hAnsi="Courier New" w:cs="Courier New"/>
          <w:spacing w:val="-9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]</w:t>
      </w:r>
      <w:r>
        <w:rPr>
          <w:rFonts w:ascii="Courier New" w:eastAsia="Courier New" w:hAnsi="Courier New" w:cs="Courier New"/>
          <w:spacing w:val="-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)</w:t>
      </w:r>
    </w:p>
    <w:p w:rsidR="0035485C" w:rsidRDefault="0035485C">
      <w:pPr>
        <w:spacing w:line="240" w:lineRule="exact"/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output</w:t>
      </w:r>
      <w:proofErr w:type="gramEnd"/>
      <w:r>
        <w:rPr>
          <w:rFonts w:ascii="Courier New" w:eastAsia="Courier New" w:hAnsi="Courier New" w:cs="Courier New"/>
          <w:position w:val="1"/>
          <w:sz w:val="22"/>
          <w:szCs w:val="22"/>
        </w:rPr>
        <w:t>: “</w:t>
      </w:r>
      <w:proofErr w:type="spellStart"/>
      <w:r>
        <w:rPr>
          <w:rFonts w:ascii="Courier New" w:eastAsia="Courier New" w:hAnsi="Courier New" w:cs="Courier New"/>
          <w:position w:val="1"/>
          <w:sz w:val="22"/>
          <w:szCs w:val="22"/>
        </w:rPr>
        <w:t>snakey</w:t>
      </w:r>
      <w:proofErr w:type="spellEnd"/>
      <w:r>
        <w:rPr>
          <w:rFonts w:ascii="Courier New" w:eastAsia="Courier New" w:hAnsi="Courier New" w:cs="Courier New"/>
          <w:position w:val="1"/>
          <w:sz w:val="22"/>
          <w:szCs w:val="22"/>
        </w:rPr>
        <w:t>”</w:t>
      </w:r>
    </w:p>
    <w:p w:rsidR="0084687A" w:rsidRDefault="0035485C">
      <w:pPr>
        <w:spacing w:before="10" w:line="120" w:lineRule="exact"/>
        <w:rPr>
          <w:sz w:val="13"/>
          <w:szCs w:val="13"/>
        </w:rPr>
      </w:pPr>
      <w:r>
        <w:rPr>
          <w:sz w:val="13"/>
          <w:szCs w:val="13"/>
        </w:rPr>
        <w:tab/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spacing w:before="31" w:line="240" w:lineRule="exact"/>
        <w:ind w:left="114"/>
        <w:rPr>
          <w:sz w:val="22"/>
          <w:szCs w:val="22"/>
        </w:rPr>
      </w:pPr>
      <w:r>
        <w:pict>
          <v:group id="_x0000_s1070" style="position:absolute;left:0;text-align:left;margin-left:48.2pt;margin-top:1.45pt;width:515.6pt;height:0;z-index:-251643392;mso-position-horizontal-relative:page" coordorigin="964,29" coordsize="10312,0">
            <v:shape id="_x0000_s1071" style="position:absolute;left:964;top:29;width:10312;height:0" coordorigin="964,29" coordsize="10312,0" path="m964,29r10311,e" filled="f" strokeweight=".58pt">
              <v:path arrowok="t"/>
            </v:shape>
            <w10:wrap anchorx="page"/>
          </v:group>
        </w:pict>
      </w:r>
      <w:r>
        <w:pict>
          <v:group id="_x0000_s1065" style="position:absolute;left:0;text-align:left;margin-left:49.35pt;margin-top:12.95pt;width:45.65pt;height:.65pt;z-index:-251642368;mso-position-horizontal-relative:page" coordorigin="987,259" coordsize="913,13">
            <v:group id="_x0000_s1066" style="position:absolute;left:994;top:266;width:276;height:0" coordorigin="994,266" coordsize="276,0">
              <v:shape id="_x0000_s1069" style="position:absolute;left:994;top:266;width:276;height:0" coordorigin="994,266" coordsize="276,0" path="m994,266r276,e" filled="f" strokeweight=".64pt">
                <v:path arrowok="t"/>
              </v:shape>
              <v:group id="_x0000_s1067" style="position:absolute;left:1270;top:266;width:624;height:0" coordorigin="1270,266" coordsize="624,0">
                <v:shape id="_x0000_s1068" style="position:absolute;left:1270;top:266;width:624;height:0" coordorigin="1270,266" coordsize="624,0" path="m1270,266r624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position w:val="-1"/>
          <w:sz w:val="22"/>
          <w:szCs w:val="22"/>
        </w:rPr>
        <w:t>12</w:t>
      </w:r>
      <w:r>
        <w:rPr>
          <w:position w:val="-1"/>
          <w:sz w:val="22"/>
          <w:szCs w:val="22"/>
        </w:rPr>
        <w:t>.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(3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pts)</w:t>
      </w:r>
    </w:p>
    <w:p w:rsidR="0084687A" w:rsidRDefault="0084687A">
      <w:pPr>
        <w:spacing w:before="4" w:line="220" w:lineRule="exact"/>
        <w:rPr>
          <w:sz w:val="22"/>
          <w:szCs w:val="22"/>
        </w:rPr>
      </w:pPr>
    </w:p>
    <w:p w:rsidR="0084687A" w:rsidRDefault="008D42FA">
      <w:pPr>
        <w:spacing w:before="38"/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alpha</w:t>
      </w:r>
      <w:proofErr w:type="gramEnd"/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5,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4,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3,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2,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1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]</w:t>
      </w:r>
    </w:p>
    <w:p w:rsidR="0084687A" w:rsidRDefault="008D42FA">
      <w:pPr>
        <w:spacing w:line="240" w:lineRule="exact"/>
        <w:ind w:left="114"/>
        <w:rPr>
          <w:rFonts w:ascii="Courier New" w:eastAsia="Courier New" w:hAnsi="Courier New" w:cs="Courier New"/>
          <w:position w:val="2"/>
          <w:sz w:val="22"/>
          <w:szCs w:val="22"/>
        </w:rPr>
      </w:pPr>
      <w:r>
        <w:pict>
          <v:group id="_x0000_s1063" style="position:absolute;left:0;text-align:left;margin-left:48.2pt;margin-top:64.75pt;width:515.6pt;height:0;z-index:-251641344;mso-position-horizontal-relative:page" coordorigin="964,1295" coordsize="10312,0">
            <v:shape id="_x0000_s1064" style="position:absolute;left:964;top:1295;width:10312;height:0" coordorigin="964,1295" coordsize="10312,0" path="m964,1295r10311,e" filled="f" strokeweight="3.1pt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pacing w:val="-8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alpha.index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(5)</w:t>
      </w:r>
      <w:r>
        <w:rPr>
          <w:rFonts w:ascii="Courier New" w:eastAsia="Courier New" w:hAnsi="Courier New" w:cs="Courier New"/>
          <w:spacing w:val="-1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</w:p>
    <w:p w:rsidR="0035485C" w:rsidRDefault="0035485C">
      <w:pPr>
        <w:spacing w:line="240" w:lineRule="exact"/>
        <w:ind w:left="11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output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: 0</w:t>
      </w:r>
    </w:p>
    <w:p w:rsidR="0084687A" w:rsidRDefault="0084687A">
      <w:pPr>
        <w:spacing w:before="1" w:line="120" w:lineRule="exact"/>
        <w:rPr>
          <w:sz w:val="13"/>
          <w:szCs w:val="13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ind w:left="114"/>
        <w:rPr>
          <w:sz w:val="22"/>
          <w:szCs w:val="22"/>
        </w:rPr>
      </w:pPr>
      <w:r>
        <w:pict>
          <v:group id="_x0000_s1058" style="position:absolute;left:0;text-align:left;margin-left:49.35pt;margin-top:11.4pt;width:45.65pt;height:.65pt;z-index:-251640320;mso-position-horizontal-relative:page" coordorigin="987,228" coordsize="913,13">
            <v:group id="_x0000_s1059" style="position:absolute;left:994;top:235;width:276;height:0" coordorigin="994,235" coordsize="276,0">
              <v:shape id="_x0000_s1062" style="position:absolute;left:994;top:235;width:276;height:0" coordorigin="994,235" coordsize="276,0" path="m994,235r276,e" filled="f" strokeweight=".64pt">
                <v:path arrowok="t"/>
              </v:shape>
              <v:group id="_x0000_s1060" style="position:absolute;left:1270;top:235;width:624;height:0" coordorigin="1270,235" coordsize="624,0">
                <v:shape id="_x0000_s1061" style="position:absolute;left:1270;top:235;width:624;height:0" coordorigin="1270,235" coordsize="624,0" path="m1270,235r624,e" filled="f" strokeweight=".64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sz w:val="22"/>
          <w:szCs w:val="22"/>
        </w:rPr>
        <w:t>13</w:t>
      </w:r>
      <w:r>
        <w:rPr>
          <w:sz w:val="22"/>
          <w:szCs w:val="22"/>
        </w:rPr>
        <w:t>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pts)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dictionary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  <w:sz w:val="22"/>
          <w:szCs w:val="22"/>
        </w:rPr>
        <w:t>.</w:t>
      </w:r>
      <w:proofErr w:type="gramStart"/>
      <w:r>
        <w:rPr>
          <w:rFonts w:ascii="Courier New" w:eastAsia="Courier New" w:hAnsi="Courier New" w:cs="Courier New"/>
          <w:w w:val="99"/>
          <w:sz w:val="22"/>
          <w:szCs w:val="22"/>
        </w:rPr>
        <w:t>count(</w:t>
      </w:r>
      <w:proofErr w:type="gramEnd"/>
      <w:r>
        <w:rPr>
          <w:rFonts w:ascii="Courier New" w:eastAsia="Courier New" w:hAnsi="Courier New" w:cs="Courier New"/>
          <w:w w:val="99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r>
        <w:rPr>
          <w:sz w:val="22"/>
          <w:szCs w:val="22"/>
        </w:rPr>
        <w:t>method?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circle</w:t>
      </w:r>
      <w:proofErr w:type="gramEnd"/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your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one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answer</w:t>
      </w:r>
      <w:r>
        <w:rPr>
          <w:sz w:val="22"/>
          <w:szCs w:val="22"/>
        </w:rPr>
        <w:t>)</w:t>
      </w:r>
    </w:p>
    <w:p w:rsidR="0084687A" w:rsidRDefault="0084687A">
      <w:pPr>
        <w:spacing w:before="6" w:line="120" w:lineRule="exact"/>
        <w:rPr>
          <w:sz w:val="13"/>
          <w:szCs w:val="13"/>
        </w:rPr>
      </w:pPr>
    </w:p>
    <w:p w:rsidR="0084687A" w:rsidRDefault="0084687A">
      <w:pPr>
        <w:spacing w:line="200" w:lineRule="exact"/>
      </w:pPr>
    </w:p>
    <w:p w:rsidR="0084687A" w:rsidRDefault="008D42FA">
      <w:pPr>
        <w:ind w:left="2090"/>
        <w:rPr>
          <w:sz w:val="22"/>
          <w:szCs w:val="22"/>
        </w:rPr>
        <w:sectPr w:rsidR="0084687A">
          <w:pgSz w:w="12240" w:h="15840"/>
          <w:pgMar w:top="1840" w:right="880" w:bottom="280" w:left="880" w:header="660" w:footer="1027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a)</w:t>
      </w:r>
      <w:r>
        <w:rPr>
          <w:rFonts w:ascii="Courier New" w:eastAsia="Courier New" w:hAnsi="Courier New" w:cs="Courier New"/>
          <w:spacing w:val="-39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es</w:t>
      </w:r>
      <w:proofErr w:type="gramEnd"/>
      <w:r>
        <w:rPr>
          <w:sz w:val="22"/>
          <w:szCs w:val="22"/>
        </w:rPr>
        <w:t xml:space="preserve">                           </w:t>
      </w:r>
      <w:r>
        <w:rPr>
          <w:spacing w:val="53"/>
          <w:sz w:val="22"/>
          <w:szCs w:val="22"/>
        </w:rPr>
        <w:t xml:space="preserve"> </w:t>
      </w:r>
      <w:r w:rsidRPr="0035485C">
        <w:rPr>
          <w:rFonts w:ascii="Courier New" w:eastAsia="Courier New" w:hAnsi="Courier New" w:cs="Courier New"/>
          <w:sz w:val="22"/>
          <w:szCs w:val="22"/>
          <w:highlight w:val="yellow"/>
        </w:rPr>
        <w:t>b)</w:t>
      </w:r>
      <w:r w:rsidRPr="0035485C">
        <w:rPr>
          <w:rFonts w:ascii="Courier New" w:eastAsia="Courier New" w:hAnsi="Courier New" w:cs="Courier New"/>
          <w:spacing w:val="-39"/>
          <w:sz w:val="22"/>
          <w:szCs w:val="22"/>
          <w:highlight w:val="yellow"/>
        </w:rPr>
        <w:t xml:space="preserve"> </w:t>
      </w:r>
      <w:r w:rsidRPr="0035485C">
        <w:rPr>
          <w:spacing w:val="1"/>
          <w:sz w:val="22"/>
          <w:szCs w:val="22"/>
          <w:highlight w:val="yellow"/>
        </w:rPr>
        <w:t>no</w:t>
      </w:r>
    </w:p>
    <w:p w:rsidR="0084687A" w:rsidRDefault="0084687A">
      <w:pPr>
        <w:spacing w:before="7" w:line="220" w:lineRule="exact"/>
        <w:rPr>
          <w:sz w:val="22"/>
          <w:szCs w:val="22"/>
        </w:rPr>
      </w:pPr>
    </w:p>
    <w:p w:rsidR="0084687A" w:rsidRDefault="008D42FA">
      <w:pPr>
        <w:spacing w:before="31"/>
        <w:ind w:left="650"/>
        <w:rPr>
          <w:sz w:val="22"/>
          <w:szCs w:val="22"/>
        </w:rPr>
      </w:pPr>
      <w:r>
        <w:rPr>
          <w:sz w:val="22"/>
          <w:szCs w:val="22"/>
        </w:rPr>
        <w:t>14.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(15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pts)</w:t>
      </w:r>
      <w:r>
        <w:rPr>
          <w:spacing w:val="-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lete</w:t>
      </w:r>
      <w:proofErr w:type="gram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definition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function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it does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docstri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states.</w:t>
      </w:r>
    </w:p>
    <w:p w:rsidR="0084687A" w:rsidRDefault="0084687A">
      <w:pPr>
        <w:spacing w:before="1" w:line="260" w:lineRule="exact"/>
        <w:rPr>
          <w:sz w:val="26"/>
          <w:szCs w:val="26"/>
        </w:rPr>
      </w:pP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avgDepth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dictOfLakeToDepth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-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listOfLakeNames</w:t>
      </w:r>
      <w:proofErr w:type="spellEnd"/>
      <w:r>
        <w:rPr>
          <w:rFonts w:ascii="Courier New" w:eastAsia="Courier New" w:hAnsi="Courier New" w:cs="Courier New"/>
          <w:spacing w:val="-2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):</w:t>
      </w:r>
    </w:p>
    <w:p w:rsidR="0084687A" w:rsidRDefault="008D42FA">
      <w:pPr>
        <w:spacing w:line="240" w:lineRule="exact"/>
        <w:ind w:left="117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'''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Takes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dictionary</w:t>
      </w:r>
      <w:r>
        <w:rPr>
          <w:rFonts w:ascii="Courier New" w:eastAsia="Courier New" w:hAnsi="Courier New" w:cs="Courier New"/>
          <w:spacing w:val="-1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lake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names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that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map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lake's</w:t>
      </w:r>
      <w:r>
        <w:rPr>
          <w:rFonts w:ascii="Courier New" w:eastAsia="Courier New" w:hAnsi="Courier New" w:cs="Courier New"/>
          <w:spacing w:val="-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depth.</w:t>
      </w:r>
    </w:p>
    <w:p w:rsidR="0084687A" w:rsidRDefault="008D42FA">
      <w:pPr>
        <w:ind w:left="1706" w:right="599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depth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float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type.</w:t>
      </w:r>
    </w:p>
    <w:p w:rsidR="0084687A" w:rsidRDefault="008D42FA">
      <w:pPr>
        <w:ind w:left="1706" w:right="388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Also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takes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lake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names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process.</w:t>
      </w:r>
    </w:p>
    <w:p w:rsidR="0084687A" w:rsidRDefault="008D42FA">
      <w:pPr>
        <w:spacing w:line="240" w:lineRule="exact"/>
        <w:ind w:left="1706" w:right="13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Returns</w:t>
      </w:r>
      <w:r>
        <w:rPr>
          <w:rFonts w:ascii="Courier New" w:eastAsia="Courier New" w:hAnsi="Courier New" w:cs="Courier New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average</w:t>
      </w:r>
      <w:r>
        <w:rPr>
          <w:rFonts w:ascii="Courier New" w:eastAsia="Courier New" w:hAnsi="Courier New" w:cs="Courier New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depth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those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lakes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names.</w:t>
      </w:r>
    </w:p>
    <w:p w:rsidR="0084687A" w:rsidRDefault="008D42FA">
      <w:pPr>
        <w:ind w:left="1706" w:right="2034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You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are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guaranteed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that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there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at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least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lake names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both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dictionary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thus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preventing division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by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zero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from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happening.</w:t>
      </w:r>
    </w:p>
    <w:p w:rsidR="0084687A" w:rsidRDefault="008D42FA">
      <w:pPr>
        <w:ind w:left="116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'''</w:t>
      </w:r>
    </w:p>
    <w:p w:rsidR="0084687A" w:rsidRDefault="0035485C">
      <w:pPr>
        <w:spacing w:line="200" w:lineRule="exact"/>
      </w:pPr>
      <w:r>
        <w:tab/>
      </w:r>
      <w:r>
        <w:tab/>
      </w:r>
      <w:proofErr w:type="gramStart"/>
      <w:r>
        <w:t>average</w:t>
      </w:r>
      <w:proofErr w:type="gramEnd"/>
      <w:r>
        <w:t xml:space="preserve"> = 0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35485C">
      <w:pPr>
        <w:spacing w:line="200" w:lineRule="exact"/>
      </w:pPr>
      <w:r>
        <w:tab/>
      </w:r>
      <w:r>
        <w:tab/>
      </w:r>
      <w:proofErr w:type="gramStart"/>
      <w:r>
        <w:t>for</w:t>
      </w:r>
      <w:proofErr w:type="gramEnd"/>
      <w:r>
        <w:t xml:space="preserve"> lake in </w:t>
      </w:r>
      <w:proofErr w:type="spellStart"/>
      <w:r>
        <w:t>listOfLakeNames</w:t>
      </w:r>
      <w:proofErr w:type="spellEnd"/>
      <w:r>
        <w:t>:</w:t>
      </w:r>
    </w:p>
    <w:p w:rsidR="0035485C" w:rsidRDefault="0035485C">
      <w:pPr>
        <w:spacing w:line="200" w:lineRule="exact"/>
      </w:pPr>
      <w:r>
        <w:tab/>
      </w:r>
      <w:r>
        <w:tab/>
      </w:r>
      <w:r>
        <w:tab/>
      </w:r>
      <w:proofErr w:type="gramStart"/>
      <w:r>
        <w:t>average  +</w:t>
      </w:r>
      <w:proofErr w:type="gramEnd"/>
      <w:r>
        <w:t xml:space="preserve">= </w:t>
      </w:r>
      <w:proofErr w:type="spellStart"/>
      <w:r>
        <w:t>dictOfLakeToDepth</w:t>
      </w:r>
      <w:proofErr w:type="spellEnd"/>
      <w:r>
        <w:t>[lake]</w:t>
      </w:r>
    </w:p>
    <w:p w:rsidR="0035485C" w:rsidRDefault="0035485C">
      <w:pPr>
        <w:spacing w:line="200" w:lineRule="exact"/>
      </w:pPr>
      <w:r>
        <w:tab/>
      </w:r>
      <w:r>
        <w:tab/>
      </w:r>
    </w:p>
    <w:p w:rsidR="0035485C" w:rsidRDefault="0035485C">
      <w:pPr>
        <w:spacing w:line="200" w:lineRule="exact"/>
      </w:pPr>
      <w:r>
        <w:tab/>
      </w:r>
      <w:r>
        <w:tab/>
      </w:r>
      <w:proofErr w:type="gramStart"/>
      <w:r>
        <w:t>average</w:t>
      </w:r>
      <w:proofErr w:type="gram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listOfLakeNames</w:t>
      </w:r>
      <w:proofErr w:type="spellEnd"/>
      <w:r>
        <w:t>)</w:t>
      </w:r>
    </w:p>
    <w:p w:rsidR="0035485C" w:rsidRDefault="0035485C">
      <w:pPr>
        <w:spacing w:line="200" w:lineRule="exact"/>
      </w:pPr>
    </w:p>
    <w:p w:rsidR="0035485C" w:rsidRDefault="0035485C">
      <w:pPr>
        <w:spacing w:line="200" w:lineRule="exact"/>
      </w:pPr>
      <w:r>
        <w:tab/>
      </w:r>
      <w:r>
        <w:tab/>
      </w:r>
      <w:proofErr w:type="gramStart"/>
      <w:r>
        <w:t>return</w:t>
      </w:r>
      <w:proofErr w:type="gramEnd"/>
      <w:r>
        <w:t xml:space="preserve"> average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60" w:lineRule="exact"/>
        <w:rPr>
          <w:sz w:val="26"/>
          <w:szCs w:val="26"/>
        </w:rPr>
      </w:pPr>
    </w:p>
    <w:p w:rsidR="0084687A" w:rsidRDefault="008D42FA">
      <w:pPr>
        <w:ind w:left="65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Write your answer here, in this document.</w:t>
      </w:r>
    </w:p>
    <w:p w:rsidR="0035485C" w:rsidRDefault="0035485C">
      <w:pPr>
        <w:ind w:left="650"/>
        <w:rPr>
          <w:b/>
          <w:sz w:val="26"/>
          <w:szCs w:val="26"/>
        </w:rPr>
      </w:pPr>
    </w:p>
    <w:p w:rsidR="0035485C" w:rsidRDefault="0035485C">
      <w:pPr>
        <w:ind w:left="650"/>
        <w:rPr>
          <w:b/>
          <w:sz w:val="26"/>
          <w:szCs w:val="26"/>
        </w:rPr>
      </w:pPr>
    </w:p>
    <w:p w:rsidR="0035485C" w:rsidRDefault="0035485C" w:rsidP="0035485C">
      <w:pPr>
        <w:ind w:left="65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avgDepth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dictOfLakeToDepth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-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listOfLakeNames</w:t>
      </w:r>
      <w:proofErr w:type="spellEnd"/>
      <w:r>
        <w:rPr>
          <w:rFonts w:ascii="Courier New" w:eastAsia="Courier New" w:hAnsi="Courier New" w:cs="Courier New"/>
          <w:spacing w:val="-2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):</w:t>
      </w:r>
    </w:p>
    <w:p w:rsidR="0035485C" w:rsidRDefault="0035485C" w:rsidP="0035485C">
      <w:pPr>
        <w:spacing w:line="240" w:lineRule="exact"/>
        <w:ind w:left="117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'''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Takes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dictionary</w:t>
      </w:r>
      <w:r>
        <w:rPr>
          <w:rFonts w:ascii="Courier New" w:eastAsia="Courier New" w:hAnsi="Courier New" w:cs="Courier New"/>
          <w:spacing w:val="-1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lake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names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that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map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lake's</w:t>
      </w:r>
      <w:r>
        <w:rPr>
          <w:rFonts w:ascii="Courier New" w:eastAsia="Courier New" w:hAnsi="Courier New" w:cs="Courier New"/>
          <w:spacing w:val="-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depth.</w:t>
      </w:r>
    </w:p>
    <w:p w:rsidR="0035485C" w:rsidRDefault="0035485C" w:rsidP="0035485C">
      <w:pPr>
        <w:ind w:left="1706" w:right="599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depth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float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type.</w:t>
      </w:r>
    </w:p>
    <w:p w:rsidR="0035485C" w:rsidRDefault="0035485C" w:rsidP="0035485C">
      <w:pPr>
        <w:ind w:left="1706" w:right="388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Also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takes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lake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names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process.</w:t>
      </w:r>
    </w:p>
    <w:p w:rsidR="0035485C" w:rsidRDefault="0035485C" w:rsidP="0035485C">
      <w:pPr>
        <w:spacing w:line="240" w:lineRule="exact"/>
        <w:ind w:left="1706" w:right="13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Returns</w:t>
      </w:r>
      <w:r>
        <w:rPr>
          <w:rFonts w:ascii="Courier New" w:eastAsia="Courier New" w:hAnsi="Courier New" w:cs="Courier New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average</w:t>
      </w:r>
      <w:r>
        <w:rPr>
          <w:rFonts w:ascii="Courier New" w:eastAsia="Courier New" w:hAnsi="Courier New" w:cs="Courier New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depth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those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lakes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names.</w:t>
      </w:r>
    </w:p>
    <w:p w:rsidR="0035485C" w:rsidRDefault="0035485C" w:rsidP="0035485C">
      <w:pPr>
        <w:ind w:left="1706" w:right="2034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You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are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guaranteed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that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there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at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least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one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lake names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both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dictionary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thus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preventing division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by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zero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from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happening.</w:t>
      </w:r>
    </w:p>
    <w:p w:rsidR="0035485C" w:rsidRDefault="0035485C" w:rsidP="0035485C">
      <w:pPr>
        <w:ind w:left="116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'''</w:t>
      </w:r>
    </w:p>
    <w:p w:rsidR="0035485C" w:rsidRDefault="0035485C" w:rsidP="0035485C">
      <w:pPr>
        <w:spacing w:line="200" w:lineRule="exact"/>
      </w:pPr>
      <w:r>
        <w:tab/>
      </w:r>
      <w:r>
        <w:tab/>
      </w:r>
      <w:proofErr w:type="gramStart"/>
      <w:r>
        <w:t>average</w:t>
      </w:r>
      <w:proofErr w:type="gramEnd"/>
      <w:r>
        <w:t xml:space="preserve"> = 0</w:t>
      </w:r>
    </w:p>
    <w:p w:rsidR="0035485C" w:rsidRDefault="0035485C" w:rsidP="0035485C">
      <w:pPr>
        <w:spacing w:line="200" w:lineRule="exact"/>
      </w:pPr>
    </w:p>
    <w:p w:rsidR="0035485C" w:rsidRDefault="0035485C" w:rsidP="0035485C">
      <w:pPr>
        <w:spacing w:line="200" w:lineRule="exact"/>
      </w:pPr>
    </w:p>
    <w:p w:rsidR="0035485C" w:rsidRDefault="0035485C" w:rsidP="0035485C">
      <w:pPr>
        <w:spacing w:line="200" w:lineRule="exact"/>
      </w:pPr>
      <w:r>
        <w:tab/>
      </w:r>
      <w:r>
        <w:tab/>
      </w:r>
      <w:proofErr w:type="gramStart"/>
      <w:r>
        <w:t>for</w:t>
      </w:r>
      <w:proofErr w:type="gramEnd"/>
      <w:r>
        <w:t xml:space="preserve"> lake in </w:t>
      </w:r>
      <w:proofErr w:type="spellStart"/>
      <w:r>
        <w:t>listOfLakeNames</w:t>
      </w:r>
      <w:proofErr w:type="spellEnd"/>
      <w:r>
        <w:t>:</w:t>
      </w:r>
    </w:p>
    <w:p w:rsidR="0035485C" w:rsidRDefault="0035485C" w:rsidP="0035485C">
      <w:pPr>
        <w:spacing w:line="200" w:lineRule="exact"/>
      </w:pPr>
      <w:r>
        <w:tab/>
      </w:r>
      <w:r>
        <w:tab/>
      </w:r>
      <w:r>
        <w:tab/>
      </w:r>
      <w:proofErr w:type="gramStart"/>
      <w:r>
        <w:t>average  +</w:t>
      </w:r>
      <w:proofErr w:type="gramEnd"/>
      <w:r>
        <w:t xml:space="preserve">= </w:t>
      </w:r>
      <w:proofErr w:type="spellStart"/>
      <w:r>
        <w:t>dictOfLakeToDepth</w:t>
      </w:r>
      <w:proofErr w:type="spellEnd"/>
      <w:r>
        <w:t>[lake]</w:t>
      </w:r>
    </w:p>
    <w:p w:rsidR="0035485C" w:rsidRDefault="0035485C" w:rsidP="0035485C">
      <w:pPr>
        <w:spacing w:line="200" w:lineRule="exact"/>
      </w:pPr>
      <w:r>
        <w:tab/>
      </w:r>
      <w:r>
        <w:tab/>
      </w:r>
    </w:p>
    <w:p w:rsidR="0035485C" w:rsidRDefault="0035485C" w:rsidP="0035485C">
      <w:pPr>
        <w:spacing w:line="200" w:lineRule="exact"/>
      </w:pPr>
      <w:r>
        <w:tab/>
      </w:r>
      <w:r>
        <w:tab/>
      </w:r>
      <w:proofErr w:type="gramStart"/>
      <w:r>
        <w:t>average</w:t>
      </w:r>
      <w:proofErr w:type="gram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listOfLakeNames</w:t>
      </w:r>
      <w:proofErr w:type="spellEnd"/>
      <w:r>
        <w:t>)</w:t>
      </w:r>
    </w:p>
    <w:p w:rsidR="0035485C" w:rsidRDefault="0035485C" w:rsidP="0035485C">
      <w:pPr>
        <w:spacing w:line="200" w:lineRule="exact"/>
      </w:pPr>
    </w:p>
    <w:p w:rsidR="0035485C" w:rsidRDefault="0035485C" w:rsidP="0035485C">
      <w:pPr>
        <w:spacing w:line="200" w:lineRule="exact"/>
      </w:pPr>
      <w:r>
        <w:tab/>
      </w:r>
      <w:r>
        <w:tab/>
      </w:r>
      <w:proofErr w:type="gramStart"/>
      <w:r>
        <w:t>return</w:t>
      </w:r>
      <w:proofErr w:type="gramEnd"/>
      <w:r>
        <w:t xml:space="preserve"> average</w:t>
      </w:r>
    </w:p>
    <w:p w:rsidR="0035485C" w:rsidRDefault="0035485C">
      <w:pPr>
        <w:ind w:left="650"/>
        <w:rPr>
          <w:sz w:val="26"/>
          <w:szCs w:val="26"/>
        </w:rPr>
        <w:sectPr w:rsidR="0035485C">
          <w:headerReference w:type="default" r:id="rId9"/>
          <w:footerReference w:type="default" r:id="rId10"/>
          <w:pgSz w:w="12240" w:h="15840"/>
          <w:pgMar w:top="1840" w:right="420" w:bottom="280" w:left="520" w:header="660" w:footer="1027" w:gutter="0"/>
          <w:pgNumType w:start="5"/>
          <w:cols w:space="720"/>
        </w:sectPr>
      </w:pPr>
    </w:p>
    <w:p w:rsidR="0084687A" w:rsidRDefault="0084687A">
      <w:pPr>
        <w:spacing w:before="7" w:line="140" w:lineRule="exact"/>
        <w:rPr>
          <w:sz w:val="15"/>
          <w:szCs w:val="15"/>
        </w:rPr>
      </w:pPr>
    </w:p>
    <w:p w:rsidR="0084687A" w:rsidRDefault="008D42FA">
      <w:pPr>
        <w:spacing w:before="31"/>
        <w:ind w:left="650"/>
        <w:rPr>
          <w:sz w:val="22"/>
          <w:szCs w:val="22"/>
        </w:rPr>
      </w:pPr>
      <w:r>
        <w:rPr>
          <w:sz w:val="22"/>
          <w:szCs w:val="22"/>
        </w:rPr>
        <w:t>15.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(15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pts)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lete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efinition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unction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that it does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docstring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states.</w:t>
      </w:r>
    </w:p>
    <w:p w:rsidR="0084687A" w:rsidRDefault="0084687A">
      <w:pPr>
        <w:spacing w:before="1" w:line="260" w:lineRule="exact"/>
        <w:rPr>
          <w:sz w:val="26"/>
          <w:szCs w:val="26"/>
        </w:rPr>
      </w:pP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removeAllButLast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2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listy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valueToRemove</w:t>
      </w:r>
      <w:proofErr w:type="spellEnd"/>
      <w:r>
        <w:rPr>
          <w:rFonts w:ascii="Courier New" w:eastAsia="Courier New" w:hAnsi="Courier New" w:cs="Courier New"/>
          <w:spacing w:val="-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):</w:t>
      </w:r>
    </w:p>
    <w:p w:rsidR="0084687A" w:rsidRDefault="008D42FA">
      <w:pPr>
        <w:ind w:left="1141" w:right="3091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'''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Takes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value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remove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from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  <w:sz w:val="22"/>
          <w:szCs w:val="22"/>
        </w:rPr>
        <w:t>list.</w:t>
      </w:r>
    </w:p>
    <w:p w:rsidR="0084687A" w:rsidRDefault="008D42FA">
      <w:pPr>
        <w:spacing w:line="240" w:lineRule="exact"/>
        <w:ind w:left="170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Returns</w:t>
      </w:r>
      <w:r>
        <w:rPr>
          <w:rFonts w:ascii="Courier New" w:eastAsia="Courier New" w:hAnsi="Courier New" w:cs="Courier New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with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all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but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last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(rightmost)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instances</w:t>
      </w:r>
      <w:r>
        <w:rPr>
          <w:rFonts w:ascii="Courier New" w:eastAsia="Courier New" w:hAnsi="Courier New" w:cs="Courier New"/>
          <w:spacing w:val="-1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</w:p>
    <w:p w:rsidR="0084687A" w:rsidRDefault="008D42FA">
      <w:pPr>
        <w:ind w:left="1706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value</w:t>
      </w:r>
      <w:proofErr w:type="gramEnd"/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removed.</w:t>
      </w:r>
    </w:p>
    <w:p w:rsidR="0084687A" w:rsidRDefault="008D42FA">
      <w:pPr>
        <w:ind w:left="170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Does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not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change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original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that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was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passed</w:t>
      </w:r>
      <w:r>
        <w:rPr>
          <w:rFonts w:ascii="Courier New" w:eastAsia="Courier New" w:hAnsi="Courier New" w:cs="Courier New"/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in.</w:t>
      </w:r>
    </w:p>
    <w:p w:rsidR="0084687A" w:rsidRDefault="008D42FA">
      <w:pPr>
        <w:spacing w:line="240" w:lineRule="exact"/>
        <w:ind w:left="170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example</w:t>
      </w:r>
      <w:r>
        <w:rPr>
          <w:rFonts w:ascii="Courier New" w:eastAsia="Courier New" w:hAnsi="Courier New" w:cs="Courier New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if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passed</w:t>
      </w:r>
      <w:r>
        <w:rPr>
          <w:rFonts w:ascii="Courier New" w:eastAsia="Courier New" w:hAnsi="Courier New" w:cs="Courier New"/>
          <w:spacing w:val="-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is: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2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4,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2,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6,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7,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2,</w:t>
      </w:r>
      <w:r>
        <w:rPr>
          <w:rFonts w:ascii="Courier New" w:eastAsia="Courier New" w:hAnsi="Courier New" w:cs="Courier New"/>
          <w:spacing w:val="-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8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]</w:t>
      </w:r>
    </w:p>
    <w:p w:rsidR="0084687A" w:rsidRDefault="008D42FA">
      <w:pPr>
        <w:ind w:left="1706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and</w:t>
      </w:r>
      <w:proofErr w:type="gram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be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removed,</w:t>
      </w:r>
    </w:p>
    <w:p w:rsidR="0084687A" w:rsidRDefault="008D42FA">
      <w:pPr>
        <w:spacing w:line="240" w:lineRule="exact"/>
        <w:ind w:left="3158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the</w:t>
      </w:r>
      <w:proofErr w:type="gramEnd"/>
      <w:r>
        <w:rPr>
          <w:rFonts w:ascii="Courier New" w:eastAsia="Courier New" w:hAnsi="Courier New" w:cs="Courier New"/>
          <w:spacing w:val="-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returned</w:t>
      </w:r>
      <w:r>
        <w:rPr>
          <w:rFonts w:ascii="Courier New" w:eastAsia="Courier New" w:hAnsi="Courier New" w:cs="Courier New"/>
          <w:spacing w:val="-1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list</w:t>
      </w:r>
      <w:r>
        <w:rPr>
          <w:rFonts w:ascii="Courier New" w:eastAsia="Courier New" w:hAnsi="Courier New" w:cs="Courier New"/>
          <w:spacing w:val="-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will</w:t>
      </w:r>
      <w:r>
        <w:rPr>
          <w:rFonts w:ascii="Courier New" w:eastAsia="Courier New" w:hAnsi="Courier New" w:cs="Courier New"/>
          <w:spacing w:val="-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be:</w:t>
      </w:r>
      <w:r>
        <w:rPr>
          <w:rFonts w:ascii="Courier New" w:eastAsia="Courier New" w:hAnsi="Courier New" w:cs="Courier New"/>
          <w:spacing w:val="-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[</w:t>
      </w:r>
      <w:r>
        <w:rPr>
          <w:rFonts w:ascii="Courier New" w:eastAsia="Courier New" w:hAnsi="Courier New" w:cs="Courier New"/>
          <w:spacing w:val="-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4,</w:t>
      </w:r>
      <w:r>
        <w:rPr>
          <w:rFonts w:ascii="Courier New" w:eastAsia="Courier New" w:hAnsi="Courier New" w:cs="Courier New"/>
          <w:spacing w:val="-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6,</w:t>
      </w:r>
      <w:r>
        <w:rPr>
          <w:rFonts w:ascii="Courier New" w:eastAsia="Courier New" w:hAnsi="Courier New" w:cs="Courier New"/>
          <w:spacing w:val="-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7,</w:t>
      </w:r>
      <w:r>
        <w:rPr>
          <w:rFonts w:ascii="Courier New" w:eastAsia="Courier New" w:hAnsi="Courier New" w:cs="Courier New"/>
          <w:spacing w:val="-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2,</w:t>
      </w:r>
      <w:r>
        <w:rPr>
          <w:rFonts w:ascii="Courier New" w:eastAsia="Courier New" w:hAnsi="Courier New" w:cs="Courier New"/>
          <w:spacing w:val="-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8</w:t>
      </w:r>
      <w:r>
        <w:rPr>
          <w:rFonts w:ascii="Courier New" w:eastAsia="Courier New" w:hAnsi="Courier New" w:cs="Courier New"/>
          <w:spacing w:val="-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]</w:t>
      </w:r>
    </w:p>
    <w:p w:rsidR="0084687A" w:rsidRDefault="0035485C">
      <w:pPr>
        <w:spacing w:before="7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="008D42FA">
        <w:rPr>
          <w:rFonts w:ascii="Courier New" w:eastAsia="Courier New" w:hAnsi="Courier New" w:cs="Courier New"/>
          <w:sz w:val="22"/>
          <w:szCs w:val="22"/>
        </w:rPr>
        <w:t>'''</w:t>
      </w:r>
    </w:p>
    <w:p w:rsidR="0084687A" w:rsidRDefault="0035485C">
      <w:pPr>
        <w:spacing w:before="6" w:line="160" w:lineRule="exac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35485C" w:rsidRDefault="0035485C">
      <w:pPr>
        <w:spacing w:before="6" w:line="160" w:lineRule="exac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4687A" w:rsidRDefault="008D42FA">
      <w:pPr>
        <w:spacing w:line="200" w:lineRule="exact"/>
      </w:pPr>
      <w:r>
        <w:tab/>
      </w:r>
      <w:r>
        <w:tab/>
      </w:r>
      <w:proofErr w:type="spellStart"/>
      <w:r>
        <w:t>new_list</w:t>
      </w:r>
      <w:proofErr w:type="spellEnd"/>
      <w:r>
        <w:t xml:space="preserve"> = </w:t>
      </w:r>
      <w:proofErr w:type="spellStart"/>
      <w:r>
        <w:t>listy</w:t>
      </w:r>
      <w:proofErr w:type="spellEnd"/>
    </w:p>
    <w:p w:rsidR="008D42FA" w:rsidRDefault="008D42FA">
      <w:pPr>
        <w:spacing w:line="200" w:lineRule="exact"/>
      </w:pPr>
      <w:r>
        <w:tab/>
      </w:r>
      <w:r>
        <w:tab/>
      </w:r>
      <w:proofErr w:type="spellStart"/>
      <w:r>
        <w:t>new_</w:t>
      </w:r>
      <w:proofErr w:type="gramStart"/>
      <w:r>
        <w:t>list.remove</w:t>
      </w:r>
      <w:proofErr w:type="spellEnd"/>
      <w:r>
        <w:t>(</w:t>
      </w:r>
      <w:proofErr w:type="gramEnd"/>
      <w:r>
        <w:t>2)</w:t>
      </w:r>
    </w:p>
    <w:p w:rsidR="00411B13" w:rsidRDefault="00411B13">
      <w:pPr>
        <w:spacing w:line="200" w:lineRule="exact"/>
      </w:pPr>
    </w:p>
    <w:p w:rsidR="008D42FA" w:rsidRDefault="008D42FA">
      <w:pPr>
        <w:spacing w:line="200" w:lineRule="exac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new_list</w:t>
      </w:r>
      <w:proofErr w:type="spellEnd"/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ind w:left="650"/>
        <w:rPr>
          <w:sz w:val="26"/>
          <w:szCs w:val="26"/>
        </w:rPr>
        <w:sectPr w:rsidR="0084687A">
          <w:headerReference w:type="default" r:id="rId11"/>
          <w:pgSz w:w="12240" w:h="15840"/>
          <w:pgMar w:top="1840" w:right="420" w:bottom="280" w:left="520" w:header="660" w:footer="1027" w:gutter="0"/>
          <w:cols w:space="720"/>
        </w:sectPr>
      </w:pPr>
      <w:r>
        <w:rPr>
          <w:b/>
          <w:sz w:val="26"/>
          <w:szCs w:val="26"/>
        </w:rPr>
        <w:t>Write your answer here, in this document.</w:t>
      </w:r>
    </w:p>
    <w:p w:rsidR="0084687A" w:rsidRDefault="008D42FA">
      <w:pPr>
        <w:spacing w:before="2" w:line="140" w:lineRule="exact"/>
        <w:rPr>
          <w:sz w:val="14"/>
          <w:szCs w:val="14"/>
        </w:rPr>
      </w:pPr>
      <w:r>
        <w:lastRenderedPageBreak/>
        <w:pict>
          <v:group id="_x0000_s1056" style="position:absolute;margin-left:30pt;margin-top:36.4pt;width:556.5pt;height:0;z-index:-251639296;mso-position-horizontal-relative:page;mso-position-vertical-relative:page" coordorigin="600,728" coordsize="11130,0">
            <v:shape id="_x0000_s1057" style="position:absolute;left:600;top:728;width:11130;height:0" coordorigin="600,728" coordsize="11130,0" path="m600,728r11130,e" filled="f" strokeweight=".58pt">
              <v:path arrowok="t"/>
            </v:shape>
            <w10:wrap anchorx="page" anchory="page"/>
          </v:group>
        </w:pict>
      </w:r>
    </w:p>
    <w:p w:rsidR="0084687A" w:rsidRDefault="008D42FA">
      <w:pPr>
        <w:ind w:left="110"/>
        <w:rPr>
          <w:sz w:val="38"/>
          <w:szCs w:val="38"/>
        </w:rPr>
      </w:pPr>
      <w:r>
        <w:rPr>
          <w:sz w:val="38"/>
          <w:szCs w:val="38"/>
        </w:rPr>
        <w:t xml:space="preserve">For the </w:t>
      </w:r>
      <w:proofErr w:type="spellStart"/>
      <w:r>
        <w:rPr>
          <w:sz w:val="38"/>
          <w:szCs w:val="38"/>
        </w:rPr>
        <w:t>BlueBook</w:t>
      </w:r>
      <w:proofErr w:type="spellEnd"/>
      <w:r>
        <w:rPr>
          <w:sz w:val="38"/>
          <w:szCs w:val="38"/>
        </w:rPr>
        <w:t xml:space="preserve"> que</w:t>
      </w:r>
      <w:r>
        <w:rPr>
          <w:spacing w:val="-1"/>
          <w:sz w:val="38"/>
          <w:szCs w:val="38"/>
        </w:rPr>
        <w:t>s</w:t>
      </w:r>
      <w:r>
        <w:rPr>
          <w:sz w:val="38"/>
          <w:szCs w:val="38"/>
        </w:rPr>
        <w:t>tion(s</w:t>
      </w:r>
      <w:proofErr w:type="gramStart"/>
      <w:r>
        <w:rPr>
          <w:sz w:val="38"/>
          <w:szCs w:val="38"/>
        </w:rPr>
        <w:t>) :</w:t>
      </w:r>
      <w:proofErr w:type="gramEnd"/>
    </w:p>
    <w:p w:rsidR="0084687A" w:rsidRDefault="0084687A">
      <w:pPr>
        <w:spacing w:line="200" w:lineRule="exact"/>
      </w:pPr>
    </w:p>
    <w:p w:rsidR="0084687A" w:rsidRDefault="0084687A">
      <w:pPr>
        <w:spacing w:before="2" w:line="200" w:lineRule="exact"/>
      </w:pPr>
    </w:p>
    <w:p w:rsidR="0084687A" w:rsidRDefault="008D42FA">
      <w:pPr>
        <w:ind w:left="110"/>
        <w:rPr>
          <w:sz w:val="38"/>
          <w:szCs w:val="38"/>
        </w:rPr>
      </w:pPr>
      <w:r>
        <w:rPr>
          <w:sz w:val="38"/>
          <w:szCs w:val="38"/>
        </w:rPr>
        <w:t xml:space="preserve">0. WRITE YOUR SECTION LETTER ON THE </w:t>
      </w:r>
      <w:r>
        <w:rPr>
          <w:spacing w:val="-2"/>
          <w:sz w:val="38"/>
          <w:szCs w:val="38"/>
        </w:rPr>
        <w:t>C</w:t>
      </w:r>
      <w:r>
        <w:rPr>
          <w:sz w:val="38"/>
          <w:szCs w:val="38"/>
        </w:rPr>
        <w:t>OVER</w:t>
      </w:r>
    </w:p>
    <w:p w:rsidR="0084687A" w:rsidRDefault="0084687A">
      <w:pPr>
        <w:spacing w:before="2" w:line="160" w:lineRule="exact"/>
        <w:rPr>
          <w:sz w:val="16"/>
          <w:szCs w:val="16"/>
        </w:rPr>
      </w:pPr>
    </w:p>
    <w:p w:rsidR="0084687A" w:rsidRDefault="008D42FA">
      <w:pPr>
        <w:ind w:left="110"/>
        <w:rPr>
          <w:sz w:val="32"/>
          <w:szCs w:val="32"/>
        </w:rPr>
      </w:pPr>
      <w:proofErr w:type="spellStart"/>
      <w:r>
        <w:rPr>
          <w:sz w:val="32"/>
          <w:szCs w:val="32"/>
        </w:rPr>
        <w:t>Kle</w:t>
      </w:r>
      <w:r>
        <w:rPr>
          <w:spacing w:val="-2"/>
          <w:sz w:val="32"/>
          <w:szCs w:val="32"/>
        </w:rPr>
        <w:t>t</w:t>
      </w:r>
      <w:r>
        <w:rPr>
          <w:sz w:val="32"/>
          <w:szCs w:val="32"/>
        </w:rPr>
        <w:t>en</w:t>
      </w:r>
      <w:r>
        <w:rPr>
          <w:spacing w:val="-2"/>
          <w:sz w:val="32"/>
          <w:szCs w:val="32"/>
        </w:rPr>
        <w:t>i</w:t>
      </w:r>
      <w:r>
        <w:rPr>
          <w:sz w:val="32"/>
          <w:szCs w:val="32"/>
        </w:rPr>
        <w:t>k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42"/>
          <w:szCs w:val="42"/>
        </w:rPr>
        <w:t>A</w:t>
      </w:r>
      <w:r>
        <w:rPr>
          <w:b/>
          <w:spacing w:val="-24"/>
          <w:sz w:val="42"/>
          <w:szCs w:val="42"/>
        </w:rPr>
        <w:t xml:space="preserve"> </w:t>
      </w:r>
      <w:r>
        <w:rPr>
          <w:sz w:val="32"/>
          <w:szCs w:val="32"/>
        </w:rPr>
        <w:t>(10</w:t>
      </w:r>
      <w:r>
        <w:rPr>
          <w:spacing w:val="-1"/>
          <w:sz w:val="32"/>
          <w:szCs w:val="32"/>
        </w:rPr>
        <w:t>:</w:t>
      </w:r>
      <w:r>
        <w:rPr>
          <w:sz w:val="32"/>
          <w:szCs w:val="32"/>
        </w:rPr>
        <w:t>00</w:t>
      </w:r>
      <w:proofErr w:type="gramStart"/>
      <w:r>
        <w:rPr>
          <w:sz w:val="32"/>
          <w:szCs w:val="32"/>
        </w:rPr>
        <w:t xml:space="preserve">) </w:t>
      </w:r>
      <w:r>
        <w:rPr>
          <w:spacing w:val="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eten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k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b/>
          <w:sz w:val="42"/>
          <w:szCs w:val="42"/>
        </w:rPr>
        <w:t>C</w:t>
      </w:r>
      <w:r>
        <w:rPr>
          <w:b/>
          <w:spacing w:val="-26"/>
          <w:sz w:val="42"/>
          <w:szCs w:val="42"/>
        </w:rPr>
        <w:t xml:space="preserve"> </w:t>
      </w:r>
      <w:r>
        <w:rPr>
          <w:sz w:val="32"/>
          <w:szCs w:val="32"/>
        </w:rPr>
        <w:t>(3</w:t>
      </w:r>
      <w:r>
        <w:rPr>
          <w:spacing w:val="-2"/>
          <w:sz w:val="32"/>
          <w:szCs w:val="32"/>
        </w:rPr>
        <w:t>:</w:t>
      </w:r>
      <w:r>
        <w:rPr>
          <w:spacing w:val="-1"/>
          <w:sz w:val="32"/>
          <w:szCs w:val="32"/>
        </w:rPr>
        <w:t>0</w:t>
      </w:r>
      <w:r>
        <w:rPr>
          <w:sz w:val="32"/>
          <w:szCs w:val="32"/>
        </w:rPr>
        <w:t>0)  Gallagher</w:t>
      </w:r>
      <w:r>
        <w:rPr>
          <w:spacing w:val="-1"/>
          <w:sz w:val="32"/>
          <w:szCs w:val="32"/>
        </w:rPr>
        <w:t xml:space="preserve"> </w:t>
      </w:r>
      <w:r>
        <w:rPr>
          <w:b/>
          <w:sz w:val="42"/>
          <w:szCs w:val="42"/>
        </w:rPr>
        <w:t>B</w:t>
      </w:r>
      <w:r>
        <w:rPr>
          <w:b/>
          <w:spacing w:val="-26"/>
          <w:sz w:val="42"/>
          <w:szCs w:val="42"/>
        </w:rPr>
        <w:t xml:space="preserve"> </w:t>
      </w:r>
      <w:r>
        <w:rPr>
          <w:sz w:val="32"/>
          <w:szCs w:val="32"/>
        </w:rPr>
        <w:t>(3:00)  Gallagher</w:t>
      </w:r>
      <w:r>
        <w:rPr>
          <w:spacing w:val="-1"/>
          <w:sz w:val="32"/>
          <w:szCs w:val="32"/>
        </w:rPr>
        <w:t xml:space="preserve"> </w:t>
      </w:r>
      <w:r>
        <w:rPr>
          <w:b/>
          <w:sz w:val="42"/>
          <w:szCs w:val="42"/>
        </w:rPr>
        <w:t>D/E</w:t>
      </w:r>
      <w:r>
        <w:rPr>
          <w:b/>
          <w:spacing w:val="-25"/>
          <w:sz w:val="42"/>
          <w:szCs w:val="42"/>
        </w:rPr>
        <w:t xml:space="preserve"> </w:t>
      </w:r>
      <w:r>
        <w:rPr>
          <w:sz w:val="32"/>
          <w:szCs w:val="32"/>
        </w:rPr>
        <w:t>(4:30)</w:t>
      </w:r>
    </w:p>
    <w:p w:rsidR="0084687A" w:rsidRDefault="0084687A">
      <w:pPr>
        <w:spacing w:line="200" w:lineRule="exact"/>
      </w:pPr>
    </w:p>
    <w:p w:rsidR="0084687A" w:rsidRDefault="0084687A">
      <w:pPr>
        <w:spacing w:before="1" w:line="280" w:lineRule="exact"/>
        <w:rPr>
          <w:sz w:val="28"/>
          <w:szCs w:val="28"/>
        </w:rPr>
      </w:pPr>
    </w:p>
    <w:p w:rsidR="0084687A" w:rsidRDefault="008D42FA">
      <w:pPr>
        <w:ind w:left="110"/>
        <w:rPr>
          <w:sz w:val="38"/>
          <w:szCs w:val="38"/>
        </w:rPr>
      </w:pPr>
      <w:r>
        <w:rPr>
          <w:sz w:val="38"/>
          <w:szCs w:val="38"/>
        </w:rPr>
        <w:t>1. Use blue or black INK or write</w:t>
      </w:r>
      <w:r>
        <w:rPr>
          <w:spacing w:val="-1"/>
          <w:sz w:val="38"/>
          <w:szCs w:val="38"/>
        </w:rPr>
        <w:t xml:space="preserve"> </w:t>
      </w:r>
      <w:r>
        <w:rPr>
          <w:sz w:val="38"/>
          <w:szCs w:val="38"/>
        </w:rPr>
        <w:t>in</w:t>
      </w:r>
      <w:r>
        <w:rPr>
          <w:spacing w:val="-1"/>
          <w:sz w:val="38"/>
          <w:szCs w:val="38"/>
        </w:rPr>
        <w:t xml:space="preserve"> </w:t>
      </w:r>
      <w:r>
        <w:rPr>
          <w:sz w:val="38"/>
          <w:szCs w:val="38"/>
        </w:rPr>
        <w:t>VERY</w:t>
      </w:r>
      <w:r>
        <w:rPr>
          <w:spacing w:val="-1"/>
          <w:sz w:val="38"/>
          <w:szCs w:val="38"/>
        </w:rPr>
        <w:t xml:space="preserve"> </w:t>
      </w:r>
      <w:r>
        <w:rPr>
          <w:sz w:val="38"/>
          <w:szCs w:val="38"/>
        </w:rPr>
        <w:t>DARK</w:t>
      </w:r>
      <w:r>
        <w:rPr>
          <w:spacing w:val="-1"/>
          <w:sz w:val="38"/>
          <w:szCs w:val="38"/>
        </w:rPr>
        <w:t xml:space="preserve"> </w:t>
      </w:r>
      <w:r>
        <w:rPr>
          <w:sz w:val="38"/>
          <w:szCs w:val="38"/>
        </w:rPr>
        <w:t>PENCIL.</w:t>
      </w:r>
    </w:p>
    <w:p w:rsidR="0084687A" w:rsidRDefault="008D42FA">
      <w:pPr>
        <w:spacing w:before="1"/>
        <w:ind w:left="440" w:right="6857"/>
        <w:jc w:val="center"/>
        <w:rPr>
          <w:sz w:val="38"/>
          <w:szCs w:val="38"/>
        </w:rPr>
      </w:pPr>
      <w:r>
        <w:rPr>
          <w:sz w:val="38"/>
          <w:szCs w:val="38"/>
        </w:rPr>
        <w:t>Do not write in tiny print.</w:t>
      </w:r>
    </w:p>
    <w:p w:rsidR="0084687A" w:rsidRDefault="008D42FA">
      <w:pPr>
        <w:spacing w:before="79" w:line="504" w:lineRule="auto"/>
        <w:ind w:left="110" w:right="4951" w:firstLine="379"/>
        <w:rPr>
          <w:sz w:val="38"/>
          <w:szCs w:val="38"/>
        </w:rPr>
      </w:pPr>
      <w:proofErr w:type="gramStart"/>
      <w:r>
        <w:rPr>
          <w:sz w:val="38"/>
          <w:szCs w:val="38"/>
        </w:rPr>
        <w:t>o</w:t>
      </w:r>
      <w:r>
        <w:rPr>
          <w:spacing w:val="1"/>
          <w:sz w:val="38"/>
          <w:szCs w:val="38"/>
        </w:rPr>
        <w:t>r</w:t>
      </w:r>
      <w:proofErr w:type="gramEnd"/>
      <w:r>
        <w:rPr>
          <w:b/>
          <w:sz w:val="38"/>
          <w:szCs w:val="38"/>
        </w:rPr>
        <w:t xml:space="preserve">: </w:t>
      </w:r>
      <w:r>
        <w:rPr>
          <w:sz w:val="38"/>
          <w:szCs w:val="38"/>
        </w:rPr>
        <w:t xml:space="preserve">expect to get a zero for your work. </w:t>
      </w:r>
      <w:proofErr w:type="gramStart"/>
      <w:r>
        <w:rPr>
          <w:sz w:val="38"/>
          <w:szCs w:val="38"/>
        </w:rPr>
        <w:t>also</w:t>
      </w:r>
      <w:proofErr w:type="gramEnd"/>
    </w:p>
    <w:p w:rsidR="0084687A" w:rsidRDefault="008D42FA">
      <w:pPr>
        <w:spacing w:before="17"/>
        <w:ind w:left="488" w:right="3355" w:hanging="378"/>
        <w:rPr>
          <w:sz w:val="38"/>
          <w:szCs w:val="38"/>
        </w:rPr>
      </w:pPr>
      <w:r>
        <w:rPr>
          <w:sz w:val="38"/>
          <w:szCs w:val="38"/>
        </w:rPr>
        <w:t>2. Start writing on the LE</w:t>
      </w:r>
      <w:r>
        <w:rPr>
          <w:spacing w:val="-1"/>
          <w:sz w:val="38"/>
          <w:szCs w:val="38"/>
        </w:rPr>
        <w:t>F</w:t>
      </w:r>
      <w:r>
        <w:rPr>
          <w:sz w:val="38"/>
          <w:szCs w:val="38"/>
        </w:rPr>
        <w:t>T side of a pair of pages and write all the way across BOTH pages:</w:t>
      </w:r>
    </w:p>
    <w:p w:rsidR="0084687A" w:rsidRDefault="0084687A">
      <w:pPr>
        <w:spacing w:before="5" w:line="180" w:lineRule="exact"/>
        <w:rPr>
          <w:sz w:val="19"/>
          <w:szCs w:val="19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ind w:left="440" w:right="6912"/>
        <w:jc w:val="center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def</w:t>
      </w:r>
      <w:proofErr w:type="spellEnd"/>
      <w:proofErr w:type="gramEnd"/>
      <w:r>
        <w:rPr>
          <w:sz w:val="38"/>
          <w:szCs w:val="38"/>
        </w:rPr>
        <w:t xml:space="preserve">   </w:t>
      </w:r>
      <w:r>
        <w:rPr>
          <w:spacing w:val="93"/>
          <w:sz w:val="38"/>
          <w:szCs w:val="38"/>
        </w:rPr>
        <w:t xml:space="preserve"> </w:t>
      </w:r>
      <w:r>
        <w:rPr>
          <w:sz w:val="38"/>
          <w:szCs w:val="38"/>
        </w:rPr>
        <w:t xml:space="preserve">some </w:t>
      </w:r>
      <w:r>
        <w:rPr>
          <w:spacing w:val="94"/>
          <w:sz w:val="38"/>
          <w:szCs w:val="38"/>
        </w:rPr>
        <w:t xml:space="preserve"> </w:t>
      </w:r>
      <w:r>
        <w:rPr>
          <w:sz w:val="38"/>
          <w:szCs w:val="38"/>
        </w:rPr>
        <w:t>Function( ):</w:t>
      </w:r>
    </w:p>
    <w:p w:rsidR="0084687A" w:rsidRDefault="008D42FA">
      <w:pPr>
        <w:spacing w:line="420" w:lineRule="exact"/>
        <w:ind w:left="964"/>
        <w:rPr>
          <w:sz w:val="38"/>
          <w:szCs w:val="38"/>
        </w:rPr>
      </w:pPr>
      <w:r>
        <w:pict>
          <v:group id="_x0000_s1054" style="position:absolute;left:0;text-align:left;margin-left:47.2pt;margin-top:-48.9pt;width:111pt;height:151.75pt;z-index:-251637248;mso-position-horizontal-relative:page" coordorigin="944,-978" coordsize="2220,3035">
            <v:shape id="_x0000_s1055" style="position:absolute;left:944;top:-978;width:2220;height:3035" coordorigin="944,-978" coordsize="2220,3035" path="m3164,-978r-2220,l944,2056r2220,l3164,-978xe" filled="f" strokeweight="3pt">
              <v:path arrowok="t"/>
            </v:shape>
            <w10:wrap anchorx="page"/>
          </v:group>
        </w:pict>
      </w:r>
      <w:r>
        <w:rPr>
          <w:position w:val="-1"/>
          <w:sz w:val="38"/>
          <w:szCs w:val="38"/>
        </w:rPr>
        <w:t xml:space="preserve">''' </w:t>
      </w:r>
      <w:proofErr w:type="spellStart"/>
      <w:r>
        <w:rPr>
          <w:position w:val="-1"/>
          <w:sz w:val="38"/>
          <w:szCs w:val="38"/>
        </w:rPr>
        <w:t>docstr</w:t>
      </w:r>
      <w:proofErr w:type="spellEnd"/>
      <w:r>
        <w:rPr>
          <w:position w:val="-1"/>
          <w:sz w:val="38"/>
          <w:szCs w:val="38"/>
        </w:rPr>
        <w:t xml:space="preserve">  </w:t>
      </w:r>
      <w:r>
        <w:rPr>
          <w:spacing w:val="95"/>
          <w:position w:val="-1"/>
          <w:sz w:val="38"/>
          <w:szCs w:val="38"/>
        </w:rPr>
        <w:t xml:space="preserve"> </w:t>
      </w:r>
      <w:proofErr w:type="spellStart"/>
      <w:r>
        <w:rPr>
          <w:position w:val="-1"/>
          <w:sz w:val="38"/>
          <w:szCs w:val="38"/>
        </w:rPr>
        <w:t>ing</w:t>
      </w:r>
      <w:proofErr w:type="spellEnd"/>
      <w:r>
        <w:rPr>
          <w:position w:val="-1"/>
          <w:sz w:val="38"/>
          <w:szCs w:val="38"/>
        </w:rPr>
        <w:t xml:space="preserve"> '''</w:t>
      </w:r>
    </w:p>
    <w:p w:rsidR="0084687A" w:rsidRDefault="0084687A">
      <w:pPr>
        <w:spacing w:before="4" w:line="120" w:lineRule="exact"/>
        <w:rPr>
          <w:sz w:val="12"/>
          <w:szCs w:val="12"/>
        </w:rPr>
      </w:pPr>
    </w:p>
    <w:p w:rsidR="0084687A" w:rsidRDefault="008D42FA">
      <w:pPr>
        <w:spacing w:line="1020" w:lineRule="exact"/>
        <w:ind w:left="741" w:right="7096" w:hanging="189"/>
        <w:jc w:val="center"/>
        <w:rPr>
          <w:sz w:val="38"/>
          <w:szCs w:val="38"/>
        </w:rPr>
      </w:pPr>
      <w:r>
        <w:pict>
          <v:group id="_x0000_s1052" style="position:absolute;left:0;text-align:left;margin-left:168.7pt;margin-top:-76.95pt;width:111pt;height:151.75pt;z-index:-251638272;mso-position-horizontal-relative:page" coordorigin="3374,-1539" coordsize="2220,3035">
            <v:shape id="_x0000_s1053" style="position:absolute;left:3374;top:-1539;width:2220;height:3035" coordorigin="3374,-1539" coordsize="2220,3035" path="m5594,-1539r-2220,l3374,1496r2220,l5594,-1539xe" filled="f" strokeweight="3pt">
              <v:path arrowok="t"/>
            </v:shape>
            <w10:wrap anchorx="page"/>
          </v:group>
        </w:pict>
      </w:r>
      <w:r>
        <w:rPr>
          <w:sz w:val="38"/>
          <w:szCs w:val="38"/>
        </w:rPr>
        <w:t xml:space="preserve"># </w:t>
      </w:r>
      <w:proofErr w:type="gramStart"/>
      <w:r>
        <w:rPr>
          <w:sz w:val="38"/>
          <w:szCs w:val="38"/>
        </w:rPr>
        <w:t>code</w:t>
      </w:r>
      <w:proofErr w:type="gramEnd"/>
      <w:r>
        <w:rPr>
          <w:sz w:val="38"/>
          <w:szCs w:val="38"/>
        </w:rPr>
        <w:t xml:space="preserve"> g   </w:t>
      </w:r>
      <w:proofErr w:type="spellStart"/>
      <w:r>
        <w:rPr>
          <w:sz w:val="38"/>
          <w:szCs w:val="38"/>
        </w:rPr>
        <w:t>oes</w:t>
      </w:r>
      <w:proofErr w:type="spellEnd"/>
      <w:r>
        <w:rPr>
          <w:sz w:val="38"/>
          <w:szCs w:val="38"/>
        </w:rPr>
        <w:t xml:space="preserve"> here left side      </w:t>
      </w:r>
      <w:r>
        <w:rPr>
          <w:spacing w:val="93"/>
          <w:sz w:val="38"/>
          <w:szCs w:val="38"/>
        </w:rPr>
        <w:t xml:space="preserve"> </w:t>
      </w:r>
      <w:r>
        <w:rPr>
          <w:sz w:val="38"/>
          <w:szCs w:val="38"/>
        </w:rPr>
        <w:t>right side</w:t>
      </w:r>
    </w:p>
    <w:p w:rsidR="0084687A" w:rsidRDefault="008D42FA">
      <w:pPr>
        <w:spacing w:before="59"/>
        <w:ind w:left="110"/>
        <w:rPr>
          <w:sz w:val="38"/>
          <w:szCs w:val="38"/>
        </w:rPr>
      </w:pPr>
      <w:r>
        <w:pict>
          <v:group id="_x0000_s1050" style="position:absolute;left:0;text-align:left;margin-left:30pt;margin-top:38.15pt;width:556.5pt;height:0;z-index:-251636224;mso-position-horizontal-relative:page" coordorigin="600,763" coordsize="11130,0">
            <v:shape id="_x0000_s1051" style="position:absolute;left:600;top:763;width:11130;height:0" coordorigin="600,763" coordsize="11130,0" path="m600,763r11130,e" filled="f" strokeweight=".58pt">
              <v:path arrowok="t"/>
            </v:shape>
            <w10:wrap anchorx="page"/>
          </v:group>
        </w:pict>
      </w:r>
      <w:r>
        <w:rPr>
          <w:sz w:val="38"/>
          <w:szCs w:val="38"/>
        </w:rPr>
        <w:t>Do NOT start writing on</w:t>
      </w:r>
      <w:r>
        <w:rPr>
          <w:spacing w:val="-3"/>
          <w:sz w:val="38"/>
          <w:szCs w:val="38"/>
        </w:rPr>
        <w:t xml:space="preserve"> </w:t>
      </w:r>
      <w:r>
        <w:rPr>
          <w:sz w:val="38"/>
          <w:szCs w:val="38"/>
        </w:rPr>
        <w:t>any right hand page.</w:t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before="8" w:line="260" w:lineRule="exact"/>
        <w:rPr>
          <w:sz w:val="26"/>
          <w:szCs w:val="26"/>
        </w:rPr>
      </w:pPr>
    </w:p>
    <w:p w:rsidR="0084687A" w:rsidRDefault="008D42FA">
      <w:pPr>
        <w:ind w:left="110"/>
        <w:rPr>
          <w:sz w:val="48"/>
          <w:szCs w:val="48"/>
        </w:rPr>
        <w:sectPr w:rsidR="0084687A">
          <w:headerReference w:type="default" r:id="rId12"/>
          <w:footerReference w:type="default" r:id="rId13"/>
          <w:pgSz w:w="12240" w:h="15840"/>
          <w:pgMar w:top="1480" w:right="420" w:bottom="280" w:left="520" w:header="0" w:footer="1027" w:gutter="0"/>
          <w:pgNumType w:start="7"/>
          <w:cols w:space="720"/>
        </w:sectPr>
      </w:pPr>
      <w:r>
        <w:rPr>
          <w:sz w:val="48"/>
          <w:szCs w:val="48"/>
        </w:rPr>
        <w:t>Do not remove any page from the Blue Book.</w:t>
      </w:r>
    </w:p>
    <w:p w:rsidR="0084687A" w:rsidRDefault="008D42FA">
      <w:pPr>
        <w:spacing w:line="200" w:lineRule="exact"/>
      </w:pPr>
      <w:r>
        <w:lastRenderedPageBreak/>
        <w:pict>
          <v:group id="_x0000_s1048" style="position:absolute;margin-left:30pt;margin-top:155.9pt;width:561pt;height:0;z-index:-251633152;mso-position-horizontal-relative:page;mso-position-vertical-relative:page" coordorigin="600,3118" coordsize="11220,0">
            <v:shape id="_x0000_s1049" style="position:absolute;left:600;top:3118;width:11220;height:0" coordorigin="600,3118" coordsize="11220,0" path="m600,3118r11220,e" filled="f" strokeweight="3.1pt">
              <v:path arrowok="t"/>
            </v:shape>
            <w10:wrap anchorx="page" anchory="page"/>
          </v:group>
        </w:pict>
      </w:r>
    </w:p>
    <w:p w:rsidR="0084687A" w:rsidRDefault="0084687A">
      <w:pPr>
        <w:spacing w:before="18" w:line="220" w:lineRule="exact"/>
        <w:rPr>
          <w:sz w:val="22"/>
          <w:szCs w:val="22"/>
        </w:rPr>
      </w:pPr>
    </w:p>
    <w:p w:rsidR="0084687A" w:rsidRDefault="008D42FA">
      <w:pPr>
        <w:spacing w:before="29"/>
        <w:ind w:left="2894" w:right="2925"/>
        <w:jc w:val="center"/>
        <w:rPr>
          <w:sz w:val="24"/>
          <w:szCs w:val="24"/>
        </w:rPr>
      </w:pPr>
      <w:r>
        <w:pict>
          <v:group id="_x0000_s1039" style="position:absolute;left:0;text-align:left;margin-left:171.15pt;margin-top:0;width:274.25pt;height:16.85pt;z-index:-251634176;mso-position-horizontal-relative:page" coordorigin="3423" coordsize="5485,337">
            <v:group id="_x0000_s1040" style="position:absolute;left:3433;top:20;width:5464;height:0" coordorigin="3433,20" coordsize="5464,0">
              <v:shape id="_x0000_s1047" style="position:absolute;left:3433;top:20;width:5464;height:0" coordorigin="3433,20" coordsize="5464,0" path="m3433,20r5464,e" filled="f" strokeweight=".37392mm">
                <v:path arrowok="t"/>
              </v:shape>
              <v:group id="_x0000_s1041" style="position:absolute;left:3443;top:11;width:0;height:316" coordorigin="3443,11" coordsize="0,316">
                <v:shape id="_x0000_s1046" style="position:absolute;left:3443;top:11;width:0;height:316" coordorigin="3443,11" coordsize="0,316" path="m3443,11r,315e" filled="f" strokeweight="1.06pt">
                  <v:path arrowok="t"/>
                </v:shape>
                <v:group id="_x0000_s1042" style="position:absolute;left:8887;top:11;width:0;height:316" coordorigin="8887,11" coordsize="0,316">
                  <v:shape id="_x0000_s1045" style="position:absolute;left:8887;top:11;width:0;height:316" coordorigin="8887,11" coordsize="0,316" path="m8887,11r,315e" filled="f" strokeweight="1.06pt">
                    <v:path arrowok="t"/>
                  </v:shape>
                  <v:group id="_x0000_s1043" style="position:absolute;left:3433;top:317;width:5464;height:0" coordorigin="3433,317" coordsize="5464,0">
                    <v:shape id="_x0000_s1044" style="position:absolute;left:3433;top:317;width:5464;height:0" coordorigin="3433,317" coordsize="5464,0" path="m3433,317r5464,e" filled="f" strokeweight=".37397mm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rite your answer to this question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BLUEBOOK</w:t>
      </w:r>
    </w:p>
    <w:p w:rsidR="0084687A" w:rsidRDefault="008D42FA">
      <w:pPr>
        <w:spacing w:before="42"/>
        <w:ind w:left="1446" w:right="1476"/>
        <w:jc w:val="center"/>
        <w:rPr>
          <w:sz w:val="22"/>
          <w:szCs w:val="22"/>
        </w:rPr>
      </w:pP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need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scratch"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paper,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Blue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Book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cross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hi</w:t>
      </w:r>
      <w:r>
        <w:rPr>
          <w:sz w:val="22"/>
          <w:szCs w:val="22"/>
        </w:rPr>
        <w:t>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 xml:space="preserve"> n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want</w:t>
      </w:r>
      <w:r>
        <w:rPr>
          <w:spacing w:val="-4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graded.</w:t>
      </w:r>
    </w:p>
    <w:p w:rsidR="0084687A" w:rsidRDefault="008D42FA">
      <w:pPr>
        <w:spacing w:line="240" w:lineRule="exact"/>
        <w:ind w:left="3479" w:right="3510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Start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on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l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ft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hand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page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each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pair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</w:rPr>
        <w:t>pages.</w:t>
      </w:r>
    </w:p>
    <w:p w:rsidR="0084687A" w:rsidRDefault="0084687A">
      <w:pPr>
        <w:spacing w:before="3" w:line="200" w:lineRule="exact"/>
      </w:pPr>
    </w:p>
    <w:p w:rsidR="0084687A" w:rsidRDefault="008D42FA">
      <w:pPr>
        <w:spacing w:before="31"/>
        <w:ind w:left="110"/>
        <w:rPr>
          <w:sz w:val="22"/>
          <w:szCs w:val="22"/>
        </w:rPr>
      </w:pPr>
      <w:r>
        <w:pict>
          <v:group id="_x0000_s1037" style="position:absolute;left:0;text-align:left;margin-left:30pt;margin-top:99.3pt;width:556.5pt;height:0;z-index:-251635200;mso-position-horizontal-relative:page;mso-position-vertical-relative:page" coordorigin="600,1986" coordsize="11130,0">
            <v:shape id="_x0000_s1038" style="position:absolute;left:600;top:1986;width:11130;height:0" coordorigin="600,1986" coordsize="11130,0" path="m600,1986r11130,e" filled="f" strokeweight="3.1pt">
              <v:path arrowok="t"/>
            </v:shape>
            <w10:wrap anchorx="page" anchory="page"/>
          </v:group>
        </w:pict>
      </w:r>
      <w:r>
        <w:rPr>
          <w:sz w:val="22"/>
          <w:szCs w:val="22"/>
        </w:rPr>
        <w:t>16.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(40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pts)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University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students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donati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U.</w:t>
      </w:r>
    </w:p>
    <w:p w:rsidR="0084687A" w:rsidRDefault="008D42FA">
      <w:pPr>
        <w:ind w:left="1120" w:right="3958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around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collects do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ounts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donor</w:t>
      </w:r>
      <w:r>
        <w:rPr>
          <w:spacing w:val="-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.</w:t>
      </w:r>
    </w:p>
    <w:p w:rsidR="0084687A" w:rsidRDefault="0084687A">
      <w:pPr>
        <w:spacing w:before="12" w:line="240" w:lineRule="exact"/>
        <w:rPr>
          <w:sz w:val="24"/>
          <w:szCs w:val="24"/>
        </w:rPr>
      </w:pPr>
    </w:p>
    <w:p w:rsidR="0084687A" w:rsidRDefault="008D42FA">
      <w:pPr>
        <w:ind w:left="110" w:right="2335"/>
        <w:rPr>
          <w:sz w:val="22"/>
          <w:szCs w:val="22"/>
        </w:rPr>
      </w:pPr>
      <w:r>
        <w:rPr>
          <w:sz w:val="22"/>
          <w:szCs w:val="22"/>
        </w:rPr>
        <w:t>After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 student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gone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ound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 w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ile,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back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puter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running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. They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wait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og</w:t>
      </w:r>
      <w:r>
        <w:rPr>
          <w:sz w:val="22"/>
          <w:szCs w:val="22"/>
        </w:rPr>
        <w:t>ether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goes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puter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nning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de.</w:t>
      </w:r>
    </w:p>
    <w:p w:rsidR="0084687A" w:rsidRDefault="0084687A">
      <w:pPr>
        <w:spacing w:before="13" w:line="240" w:lineRule="exact"/>
        <w:rPr>
          <w:sz w:val="24"/>
          <w:szCs w:val="24"/>
        </w:rPr>
      </w:pP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Each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enters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(a</w:t>
      </w:r>
      <w:r>
        <w:rPr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str</w:t>
      </w:r>
      <w:proofErr w:type="spellEnd"/>
      <w:proofErr w:type="gramEnd"/>
      <w:r>
        <w:rPr>
          <w:sz w:val="22"/>
          <w:szCs w:val="22"/>
        </w:rPr>
        <w:t>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many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donat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enter.</w:t>
      </w: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Then,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donation,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will enter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(ju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spellStart"/>
      <w:proofErr w:type="gramStart"/>
      <w:r>
        <w:rPr>
          <w:sz w:val="22"/>
          <w:szCs w:val="22"/>
        </w:rPr>
        <w:t>str</w:t>
      </w:r>
      <w:proofErr w:type="spellEnd"/>
      <w:proofErr w:type="gramEnd"/>
      <w:r>
        <w:rPr>
          <w:sz w:val="22"/>
          <w:szCs w:val="22"/>
        </w:rPr>
        <w:t>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donor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ount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that donor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gave.</w:t>
      </w:r>
    </w:p>
    <w:p w:rsidR="0084687A" w:rsidRDefault="008D42FA">
      <w:pPr>
        <w:spacing w:before="4" w:line="240" w:lineRule="exact"/>
        <w:ind w:left="110" w:right="1252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donor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ight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donated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once.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added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dono</w:t>
      </w:r>
      <w:r>
        <w:rPr>
          <w:spacing w:val="-1"/>
          <w:sz w:val="22"/>
          <w:szCs w:val="22"/>
        </w:rPr>
        <w:t>r'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previous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ount. Each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reports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ce.</w:t>
      </w:r>
    </w:p>
    <w:p w:rsidR="0084687A" w:rsidRDefault="0084687A">
      <w:pPr>
        <w:spacing w:before="11" w:line="240" w:lineRule="exact"/>
        <w:rPr>
          <w:sz w:val="24"/>
          <w:szCs w:val="24"/>
        </w:rPr>
      </w:pPr>
    </w:p>
    <w:p w:rsidR="0084687A" w:rsidRDefault="008D42FA">
      <w:pPr>
        <w:ind w:left="110" w:right="3967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25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students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 go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taking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donations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all have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different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IDs. 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example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run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below,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students.</w:t>
      </w:r>
    </w:p>
    <w:p w:rsidR="0084687A" w:rsidRDefault="0084687A">
      <w:pPr>
        <w:spacing w:before="12" w:line="240" w:lineRule="exact"/>
        <w:rPr>
          <w:sz w:val="24"/>
          <w:szCs w:val="24"/>
        </w:rPr>
      </w:pPr>
    </w:p>
    <w:p w:rsidR="0084687A" w:rsidRDefault="008D42FA">
      <w:pPr>
        <w:ind w:left="110" w:right="71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purpose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our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build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 dictiona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contain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infor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ation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ich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donors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y gave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student.</w:t>
      </w:r>
    </w:p>
    <w:p w:rsidR="0084687A" w:rsidRDefault="0084687A">
      <w:pPr>
        <w:spacing w:before="13" w:line="240" w:lineRule="exact"/>
        <w:rPr>
          <w:sz w:val="24"/>
          <w:szCs w:val="24"/>
        </w:rPr>
      </w:pP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It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letely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fine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 d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student.</w:t>
      </w:r>
    </w:p>
    <w:p w:rsidR="0084687A" w:rsidRDefault="0084687A">
      <w:pPr>
        <w:spacing w:before="12" w:line="240" w:lineRule="exact"/>
        <w:rPr>
          <w:sz w:val="24"/>
          <w:szCs w:val="24"/>
        </w:rPr>
      </w:pPr>
    </w:p>
    <w:p w:rsidR="0084687A" w:rsidRDefault="008D42FA">
      <w:pPr>
        <w:ind w:left="110" w:right="238"/>
        <w:rPr>
          <w:sz w:val="22"/>
          <w:szCs w:val="22"/>
        </w:rPr>
      </w:pPr>
      <w:r>
        <w:rPr>
          <w:sz w:val="22"/>
          <w:szCs w:val="22"/>
        </w:rPr>
        <w:t>Your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job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build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 dictionary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dictionaries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that some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programmer,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later on,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abili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find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out,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 specific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student,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eir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ID,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ounts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all the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onors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-1"/>
          <w:sz w:val="22"/>
          <w:szCs w:val="22"/>
        </w:rPr>
        <w:t>do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tudent.</w:t>
      </w:r>
    </w:p>
    <w:p w:rsidR="0084687A" w:rsidRDefault="0084687A">
      <w:pPr>
        <w:spacing w:before="13" w:line="240" w:lineRule="exact"/>
        <w:rPr>
          <w:sz w:val="24"/>
          <w:szCs w:val="24"/>
        </w:rPr>
      </w:pPr>
    </w:p>
    <w:p w:rsidR="0084687A" w:rsidRDefault="008D42FA">
      <w:pPr>
        <w:spacing w:line="248" w:lineRule="auto"/>
        <w:ind w:left="110" w:right="6049"/>
        <w:rPr>
          <w:sz w:val="22"/>
          <w:szCs w:val="22"/>
        </w:rPr>
      </w:pPr>
      <w:r>
        <w:rPr>
          <w:sz w:val="22"/>
          <w:szCs w:val="22"/>
        </w:rPr>
        <w:t>Do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that does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kup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 stu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ent. Only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  <w:sz w:val="22"/>
          <w:szCs w:val="22"/>
        </w:rPr>
        <w:t>main</w:t>
      </w:r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function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below.</w:t>
      </w:r>
    </w:p>
    <w:p w:rsidR="0084687A" w:rsidRDefault="0084687A">
      <w:pPr>
        <w:spacing w:before="16" w:line="220" w:lineRule="exact"/>
        <w:rPr>
          <w:sz w:val="22"/>
          <w:szCs w:val="22"/>
        </w:rPr>
      </w:pP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----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REQUIREMENTS:</w:t>
      </w:r>
    </w:p>
    <w:p w:rsidR="0084687A" w:rsidRDefault="0084687A">
      <w:pPr>
        <w:spacing w:before="15" w:line="240" w:lineRule="exact"/>
        <w:rPr>
          <w:sz w:val="24"/>
          <w:szCs w:val="24"/>
        </w:rPr>
      </w:pPr>
    </w:p>
    <w:p w:rsidR="0084687A" w:rsidRDefault="008D42FA">
      <w:pPr>
        <w:spacing w:line="260" w:lineRule="exact"/>
        <w:ind w:left="110" w:right="2440"/>
        <w:rPr>
          <w:sz w:val="22"/>
          <w:szCs w:val="22"/>
        </w:rPr>
      </w:pPr>
      <w:r>
        <w:rPr>
          <w:sz w:val="22"/>
          <w:szCs w:val="22"/>
        </w:rPr>
        <w:t>Define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 function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  <w:w w:val="99"/>
          <w:sz w:val="22"/>
          <w:szCs w:val="22"/>
        </w:rPr>
        <w:t>g</w:t>
      </w:r>
      <w:r>
        <w:rPr>
          <w:rFonts w:ascii="Courier New" w:eastAsia="Courier New" w:hAnsi="Courier New" w:cs="Courier New"/>
          <w:w w:val="99"/>
          <w:sz w:val="22"/>
          <w:szCs w:val="22"/>
        </w:rPr>
        <w:t>etOneStudentData</w:t>
      </w:r>
      <w:proofErr w:type="spellEnd"/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r>
        <w:rPr>
          <w:sz w:val="22"/>
          <w:szCs w:val="22"/>
        </w:rPr>
        <w:t>that handles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collected do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ations. It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will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passed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dictionary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dictionaries.</w:t>
      </w:r>
    </w:p>
    <w:p w:rsidR="0084687A" w:rsidRDefault="008D42FA">
      <w:pPr>
        <w:spacing w:line="240" w:lineRule="exact"/>
        <w:ind w:left="110"/>
        <w:rPr>
          <w:sz w:val="22"/>
          <w:szCs w:val="22"/>
        </w:rPr>
      </w:pPr>
      <w:r>
        <w:rPr>
          <w:sz w:val="22"/>
          <w:szCs w:val="22"/>
        </w:rPr>
        <w:t>It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gets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(no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validation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done).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ask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donations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will enter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(again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validation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It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it loops,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asking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donation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unt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donor.</w:t>
      </w:r>
    </w:p>
    <w:p w:rsidR="0084687A" w:rsidRDefault="008D42FA">
      <w:pPr>
        <w:ind w:left="276" w:right="2781"/>
        <w:rPr>
          <w:sz w:val="22"/>
          <w:szCs w:val="22"/>
        </w:rPr>
      </w:pP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irst</w:t>
      </w:r>
      <w:proofErr w:type="gram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 donation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udent,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it ente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donor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donation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ount. 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nor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previous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student,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updates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donor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ount.</w:t>
      </w: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You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imple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donor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donati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amount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dict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</w:p>
    <w:p w:rsidR="0084687A" w:rsidRDefault="008D42FA">
      <w:pPr>
        <w:spacing w:before="4" w:line="240" w:lineRule="exact"/>
        <w:ind w:left="110" w:right="782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dictionary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will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entered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2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passed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dictionary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 hold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studuents</w:t>
      </w:r>
      <w:proofErr w:type="spellEnd"/>
      <w:r>
        <w:rPr>
          <w:sz w:val="22"/>
          <w:szCs w:val="22"/>
        </w:rPr>
        <w:t>.</w:t>
      </w:r>
    </w:p>
    <w:p w:rsidR="0084687A" w:rsidRDefault="0084687A">
      <w:pPr>
        <w:spacing w:before="19" w:line="240" w:lineRule="exact"/>
        <w:rPr>
          <w:sz w:val="24"/>
          <w:szCs w:val="24"/>
        </w:rPr>
      </w:pP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Define</w:t>
      </w:r>
      <w:r>
        <w:rPr>
          <w:spacing w:val="-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  <w:sz w:val="22"/>
          <w:szCs w:val="22"/>
        </w:rPr>
        <w:t>main</w:t>
      </w:r>
      <w:r>
        <w:rPr>
          <w:rFonts w:ascii="Courier New" w:eastAsia="Courier New" w:hAnsi="Courier New" w:cs="Courier New"/>
          <w:spacing w:val="-75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that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whole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lem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dictiona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dictionaries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all 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students'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solved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there.</w:t>
      </w:r>
    </w:p>
    <w:p w:rsidR="0084687A" w:rsidRDefault="008D42FA">
      <w:pPr>
        <w:spacing w:line="260" w:lineRule="exact"/>
        <w:ind w:left="11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99"/>
          <w:position w:val="1"/>
          <w:sz w:val="22"/>
          <w:szCs w:val="22"/>
        </w:rPr>
        <w:t>main</w:t>
      </w:r>
      <w:proofErr w:type="gramEnd"/>
      <w:r>
        <w:rPr>
          <w:rFonts w:ascii="Courier New" w:eastAsia="Courier New" w:hAnsi="Courier New" w:cs="Courier New"/>
          <w:spacing w:val="-76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is</w:t>
      </w:r>
      <w:r>
        <w:rPr>
          <w:spacing w:val="-1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where</w:t>
      </w:r>
      <w:r>
        <w:rPr>
          <w:spacing w:val="-5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the</w:t>
      </w:r>
      <w:r>
        <w:rPr>
          <w:spacing w:val="-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-77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state</w:t>
      </w:r>
      <w:r>
        <w:rPr>
          <w:spacing w:val="-2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>ent</w:t>
      </w:r>
      <w:r>
        <w:rPr>
          <w:spacing w:val="-3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will be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that calls</w:t>
      </w:r>
      <w:r>
        <w:rPr>
          <w:spacing w:val="-1"/>
          <w:position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  <w:w w:val="99"/>
          <w:position w:val="1"/>
          <w:sz w:val="22"/>
          <w:szCs w:val="22"/>
        </w:rPr>
        <w:t>g</w:t>
      </w:r>
      <w:r>
        <w:rPr>
          <w:rFonts w:ascii="Courier New" w:eastAsia="Courier New" w:hAnsi="Courier New" w:cs="Courier New"/>
          <w:w w:val="99"/>
          <w:position w:val="1"/>
          <w:sz w:val="22"/>
          <w:szCs w:val="22"/>
        </w:rPr>
        <w:t>etOneStudentData</w:t>
      </w:r>
      <w:proofErr w:type="spellEnd"/>
      <w:r>
        <w:rPr>
          <w:rFonts w:ascii="Courier New" w:eastAsia="Courier New" w:hAnsi="Courier New" w:cs="Courier New"/>
          <w:spacing w:val="-76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twent</w:t>
      </w:r>
      <w:r>
        <w:rPr>
          <w:spacing w:val="2"/>
          <w:position w:val="1"/>
          <w:sz w:val="22"/>
          <w:szCs w:val="22"/>
        </w:rPr>
        <w:t>y</w:t>
      </w:r>
      <w:r>
        <w:rPr>
          <w:position w:val="1"/>
          <w:sz w:val="22"/>
          <w:szCs w:val="22"/>
        </w:rPr>
        <w:t>-f</w:t>
      </w:r>
      <w:r>
        <w:rPr>
          <w:spacing w:val="-1"/>
          <w:position w:val="1"/>
          <w:sz w:val="22"/>
          <w:szCs w:val="22"/>
        </w:rPr>
        <w:t>i</w:t>
      </w:r>
      <w:r>
        <w:rPr>
          <w:position w:val="1"/>
          <w:sz w:val="22"/>
          <w:szCs w:val="22"/>
        </w:rPr>
        <w:t>ve</w:t>
      </w:r>
      <w:r>
        <w:rPr>
          <w:spacing w:val="-1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times.</w:t>
      </w:r>
    </w:p>
    <w:p w:rsidR="0084687A" w:rsidRDefault="008D42FA">
      <w:pPr>
        <w:spacing w:line="260" w:lineRule="exact"/>
        <w:ind w:left="110"/>
        <w:rPr>
          <w:sz w:val="22"/>
          <w:szCs w:val="22"/>
        </w:rPr>
      </w:pPr>
      <w:r>
        <w:rPr>
          <w:position w:val="1"/>
          <w:sz w:val="22"/>
          <w:szCs w:val="22"/>
        </w:rPr>
        <w:t>Your</w:t>
      </w:r>
      <w:r>
        <w:rPr>
          <w:spacing w:val="-5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student</w:t>
      </w:r>
      <w:r>
        <w:rPr>
          <w:spacing w:val="-7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data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dictionary</w:t>
      </w:r>
      <w:r>
        <w:rPr>
          <w:spacing w:val="-9"/>
          <w:position w:val="1"/>
          <w:sz w:val="22"/>
          <w:szCs w:val="22"/>
        </w:rPr>
        <w:t xml:space="preserve"> </w:t>
      </w:r>
      <w:r>
        <w:rPr>
          <w:spacing w:val="-2"/>
          <w:position w:val="1"/>
          <w:sz w:val="22"/>
          <w:szCs w:val="22"/>
        </w:rPr>
        <w:t>m</w:t>
      </w:r>
      <w:r>
        <w:rPr>
          <w:spacing w:val="1"/>
          <w:position w:val="1"/>
          <w:sz w:val="22"/>
          <w:szCs w:val="22"/>
        </w:rPr>
        <w:t>u</w:t>
      </w:r>
      <w:r>
        <w:rPr>
          <w:position w:val="1"/>
          <w:sz w:val="22"/>
          <w:szCs w:val="22"/>
        </w:rPr>
        <w:t>st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be</w:t>
      </w:r>
      <w:r>
        <w:rPr>
          <w:spacing w:val="-3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defined</w:t>
      </w:r>
      <w:r>
        <w:rPr>
          <w:spacing w:val="-7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as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an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emp</w:t>
      </w:r>
      <w:r>
        <w:rPr>
          <w:spacing w:val="-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y</w:t>
      </w:r>
      <w:r>
        <w:rPr>
          <w:spacing w:val="-3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dicti</w:t>
      </w:r>
      <w:r>
        <w:rPr>
          <w:spacing w:val="-1"/>
          <w:position w:val="1"/>
          <w:sz w:val="22"/>
          <w:szCs w:val="22"/>
        </w:rPr>
        <w:t>o</w:t>
      </w:r>
      <w:r>
        <w:rPr>
          <w:position w:val="1"/>
          <w:sz w:val="22"/>
          <w:szCs w:val="22"/>
        </w:rPr>
        <w:t>na</w:t>
      </w:r>
      <w:r>
        <w:rPr>
          <w:spacing w:val="-1"/>
          <w:position w:val="1"/>
          <w:sz w:val="22"/>
          <w:szCs w:val="22"/>
        </w:rPr>
        <w:t>r</w:t>
      </w:r>
      <w:r>
        <w:rPr>
          <w:position w:val="1"/>
          <w:sz w:val="22"/>
          <w:szCs w:val="22"/>
        </w:rPr>
        <w:t>y</w:t>
      </w:r>
      <w:r>
        <w:rPr>
          <w:spacing w:val="-8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in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22"/>
          <w:szCs w:val="22"/>
        </w:rPr>
        <w:t>main</w:t>
      </w:r>
      <w:r>
        <w:rPr>
          <w:rFonts w:ascii="Courier New" w:eastAsia="Courier New" w:hAnsi="Courier New" w:cs="Courier New"/>
          <w:spacing w:val="-76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and</w:t>
      </w:r>
      <w:r>
        <w:rPr>
          <w:spacing w:val="-3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passed</w:t>
      </w:r>
      <w:r>
        <w:rPr>
          <w:spacing w:val="-6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into</w:t>
      </w:r>
      <w:r>
        <w:rPr>
          <w:spacing w:val="-3"/>
          <w:position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9"/>
          <w:position w:val="1"/>
          <w:sz w:val="22"/>
          <w:szCs w:val="22"/>
        </w:rPr>
        <w:t>g</w:t>
      </w:r>
      <w:r>
        <w:rPr>
          <w:rFonts w:ascii="Courier New" w:eastAsia="Courier New" w:hAnsi="Courier New" w:cs="Courier New"/>
          <w:w w:val="99"/>
          <w:position w:val="1"/>
          <w:sz w:val="22"/>
          <w:szCs w:val="22"/>
        </w:rPr>
        <w:t>etOneStudentData</w:t>
      </w:r>
      <w:proofErr w:type="spellEnd"/>
      <w:r>
        <w:rPr>
          <w:rFonts w:ascii="Courier New" w:eastAsia="Courier New" w:hAnsi="Courier New" w:cs="Courier New"/>
          <w:spacing w:val="-76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in</w:t>
      </w:r>
      <w:r>
        <w:rPr>
          <w:spacing w:val="-3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the</w:t>
      </w:r>
    </w:p>
    <w:p w:rsidR="0084687A" w:rsidRDefault="008D42FA">
      <w:pPr>
        <w:spacing w:before="1"/>
        <w:ind w:left="11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99"/>
          <w:sz w:val="22"/>
          <w:szCs w:val="22"/>
        </w:rPr>
        <w:t>for</w:t>
      </w:r>
      <w:proofErr w:type="gramEnd"/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loop.</w:t>
      </w:r>
    </w:p>
    <w:p w:rsidR="0084687A" w:rsidRDefault="008D42FA">
      <w:pPr>
        <w:spacing w:line="240" w:lineRule="exact"/>
        <w:ind w:left="110"/>
        <w:rPr>
          <w:sz w:val="22"/>
          <w:szCs w:val="22"/>
        </w:rPr>
      </w:pPr>
      <w:r>
        <w:rPr>
          <w:sz w:val="22"/>
          <w:szCs w:val="22"/>
        </w:rPr>
        <w:t>That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ALL</w:t>
      </w:r>
      <w:r>
        <w:rPr>
          <w:b/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 will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our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ain.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calculating,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ting.</w:t>
      </w:r>
    </w:p>
    <w:p w:rsidR="0084687A" w:rsidRDefault="008D42FA">
      <w:pPr>
        <w:spacing w:before="9"/>
        <w:ind w:left="110" w:right="2372"/>
        <w:rPr>
          <w:sz w:val="22"/>
          <w:szCs w:val="22"/>
        </w:rPr>
        <w:sectPr w:rsidR="0084687A">
          <w:headerReference w:type="default" r:id="rId14"/>
          <w:footerReference w:type="default" r:id="rId15"/>
          <w:pgSz w:w="12240" w:h="15840"/>
          <w:pgMar w:top="1660" w:right="400" w:bottom="280" w:left="520" w:header="660" w:footer="960" w:gutter="0"/>
          <w:pgNumType w:start="8"/>
          <w:cols w:space="720"/>
        </w:sectPr>
      </w:pP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main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just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define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mpty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ctionary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pass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it into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22"/>
          <w:szCs w:val="22"/>
        </w:rPr>
        <w:t>getOneStudentData</w:t>
      </w:r>
      <w:proofErr w:type="spellEnd"/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  <w:sz w:val="22"/>
          <w:szCs w:val="22"/>
        </w:rPr>
        <w:t>for</w:t>
      </w:r>
      <w:proofErr w:type="gramEnd"/>
      <w:r>
        <w:rPr>
          <w:rFonts w:ascii="Courier New" w:eastAsia="Courier New" w:hAnsi="Courier New" w:cs="Courier New"/>
          <w:spacing w:val="-78"/>
          <w:sz w:val="22"/>
          <w:szCs w:val="22"/>
        </w:rPr>
        <w:t xml:space="preserve"> </w:t>
      </w:r>
      <w:r>
        <w:rPr>
          <w:sz w:val="22"/>
          <w:szCs w:val="22"/>
        </w:rPr>
        <w:t>loop. And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define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22"/>
          <w:szCs w:val="22"/>
        </w:rPr>
        <w:t>getOneStudentDat</w:t>
      </w:r>
      <w:r>
        <w:rPr>
          <w:rFonts w:ascii="Courier New" w:eastAsia="Courier New" w:hAnsi="Courier New" w:cs="Courier New"/>
          <w:spacing w:val="1"/>
          <w:w w:val="99"/>
          <w:sz w:val="22"/>
          <w:szCs w:val="22"/>
        </w:rPr>
        <w:t>a</w:t>
      </w:r>
      <w:proofErr w:type="spellEnd"/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course.</w:t>
      </w:r>
    </w:p>
    <w:p w:rsidR="0084687A" w:rsidRDefault="0084687A">
      <w:pPr>
        <w:spacing w:before="1" w:line="160" w:lineRule="exact"/>
        <w:rPr>
          <w:sz w:val="17"/>
          <w:szCs w:val="17"/>
        </w:rPr>
      </w:pP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You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ocstrings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choo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names.</w:t>
      </w:r>
    </w:p>
    <w:p w:rsidR="0084687A" w:rsidRDefault="008D42FA">
      <w:pPr>
        <w:ind w:left="110" w:right="4947"/>
        <w:rPr>
          <w:sz w:val="22"/>
          <w:szCs w:val="22"/>
        </w:rPr>
      </w:pPr>
      <w:r>
        <w:rPr>
          <w:sz w:val="22"/>
          <w:szCs w:val="22"/>
        </w:rPr>
        <w:t>You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make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executable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ble-clickable. Define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2"/>
          <w:sz w:val="22"/>
          <w:szCs w:val="22"/>
        </w:rPr>
        <w:t xml:space="preserve"> 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dules.</w:t>
      </w:r>
    </w:p>
    <w:p w:rsidR="0084687A" w:rsidRDefault="0084687A">
      <w:pPr>
        <w:spacing w:before="4" w:line="100" w:lineRule="exact"/>
        <w:rPr>
          <w:sz w:val="11"/>
          <w:szCs w:val="11"/>
        </w:rPr>
      </w:pPr>
    </w:p>
    <w:p w:rsidR="0084687A" w:rsidRDefault="008D42FA">
      <w:pPr>
        <w:ind w:left="110"/>
        <w:rPr>
          <w:sz w:val="22"/>
          <w:szCs w:val="22"/>
        </w:rPr>
      </w:pPr>
      <w:r>
        <w:rPr>
          <w:sz w:val="22"/>
          <w:szCs w:val="22"/>
        </w:rPr>
        <w:t>Here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sample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run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show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students.</w:t>
      </w:r>
    </w:p>
    <w:p w:rsidR="0084687A" w:rsidRDefault="008D42FA">
      <w:pPr>
        <w:ind w:left="110" w:right="1617"/>
        <w:rPr>
          <w:sz w:val="22"/>
          <w:szCs w:val="22"/>
        </w:rPr>
      </w:pPr>
      <w:r>
        <w:pict>
          <v:group id="_x0000_s1035" style="position:absolute;left:0;text-align:left;margin-left:30pt;margin-top:35.9pt;width:561pt;height:0;z-index:-251632128;mso-position-horizontal-relative:page" coordorigin="600,718" coordsize="11220,0">
            <v:shape id="_x0000_s1036" style="position:absolute;left:600;top:718;width:11220;height:0" coordorigin="600,718" coordsize="11220,0" path="m600,718r11220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dictiona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dicti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naries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produce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le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run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wn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ri</w:t>
      </w:r>
      <w:r>
        <w:rPr>
          <w:spacing w:val="-1"/>
          <w:sz w:val="22"/>
          <w:szCs w:val="22"/>
        </w:rPr>
        <w:t>gh</w:t>
      </w:r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bott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. User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input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shown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bo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84687A" w:rsidRDefault="0084687A">
      <w:pPr>
        <w:spacing w:before="8" w:line="180" w:lineRule="exact"/>
        <w:rPr>
          <w:sz w:val="18"/>
          <w:szCs w:val="18"/>
        </w:rPr>
      </w:pPr>
    </w:p>
    <w:p w:rsidR="0084687A" w:rsidRDefault="0084687A">
      <w:pPr>
        <w:spacing w:line="200" w:lineRule="exact"/>
      </w:pPr>
    </w:p>
    <w:p w:rsidR="0084687A" w:rsidRDefault="008D42FA">
      <w:pPr>
        <w:spacing w:before="38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Enter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your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ID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10293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How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many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donations?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3</w:t>
      </w:r>
    </w:p>
    <w:p w:rsidR="0084687A" w:rsidRDefault="008D42FA">
      <w:pPr>
        <w:spacing w:before="6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$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each:</w:t>
      </w:r>
    </w:p>
    <w:p w:rsidR="0084687A" w:rsidRDefault="008D42FA">
      <w:pPr>
        <w:spacing w:line="240" w:lineRule="exact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Bob</w:t>
      </w:r>
      <w:r>
        <w:rPr>
          <w:rFonts w:ascii="Courier New" w:eastAsia="Courier New" w:hAnsi="Courier New" w:cs="Courier New"/>
          <w:b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Blizzard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10.00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Mary</w:t>
      </w:r>
      <w:r>
        <w:rPr>
          <w:rFonts w:ascii="Courier New" w:eastAsia="Courier New" w:hAnsi="Courier New" w:cs="Courier New"/>
          <w:b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Snow</w:t>
      </w:r>
    </w:p>
    <w:p w:rsidR="0084687A" w:rsidRDefault="008D42FA">
      <w:pPr>
        <w:spacing w:line="240" w:lineRule="exact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8.99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Cold</w:t>
      </w:r>
      <w:r>
        <w:rPr>
          <w:rFonts w:ascii="Courier New" w:eastAsia="Courier New" w:hAnsi="Courier New" w:cs="Courier New"/>
          <w:b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Mann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15.01</w:t>
      </w:r>
    </w:p>
    <w:p w:rsidR="0084687A" w:rsidRDefault="0084687A">
      <w:pPr>
        <w:spacing w:before="9" w:line="240" w:lineRule="exact"/>
        <w:rPr>
          <w:sz w:val="24"/>
          <w:szCs w:val="24"/>
        </w:rPr>
      </w:pP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Enter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your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ID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20222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How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many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donations?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2</w:t>
      </w:r>
    </w:p>
    <w:p w:rsidR="0084687A" w:rsidRDefault="008D42FA">
      <w:pPr>
        <w:spacing w:before="5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$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each:</w:t>
      </w:r>
    </w:p>
    <w:p w:rsidR="0084687A" w:rsidRDefault="008D42FA">
      <w:pPr>
        <w:spacing w:line="240" w:lineRule="exact"/>
        <w:ind w:left="650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026" style="position:absolute;left:0;text-align:left;margin-left:52.25pt;margin-top:193.75pt;width:228.45pt;height:352.5pt;z-index:-251631104;mso-position-horizontal-relative:page;mso-position-vertical-relative:page" coordorigin="1045,3875" coordsize="4569,7050">
            <v:group id="_x0000_s1027" style="position:absolute;left:1051;top:3886;width:4558;height:0" coordorigin="1051,3886" coordsize="4558,0">
              <v:shape id="_x0000_s1034" style="position:absolute;left:1051;top:3886;width:4558;height:0" coordorigin="1051,3886" coordsize="4558,0" path="m1051,3886r4558,e" filled="f" strokeweight=".58pt">
                <v:path arrowok="t"/>
              </v:shape>
              <v:group id="_x0000_s1028" style="position:absolute;left:1051;top:10914;width:4558;height:0" coordorigin="1051,10914" coordsize="4558,0">
                <v:shape id="_x0000_s1033" style="position:absolute;left:1051;top:10914;width:4558;height:0" coordorigin="1051,10914" coordsize="4558,0" path="m1051,10914r4558,e" filled="f" strokeweight=".58pt">
                  <v:path arrowok="t"/>
                </v:shape>
                <v:group id="_x0000_s1029" style="position:absolute;left:1056;top:3881;width:0;height:7038" coordorigin="1056,3881" coordsize="0,7038">
                  <v:shape id="_x0000_s1032" style="position:absolute;left:1056;top:3881;width:0;height:7038" coordorigin="1056,3881" coordsize="0,7038" path="m1056,3881r,7038e" filled="f" strokeweight=".58pt">
                    <v:path arrowok="t"/>
                  </v:shape>
                  <v:group id="_x0000_s1030" style="position:absolute;left:5604;top:3881;width:0;height:7038" coordorigin="5604,3881" coordsize="0,7038">
                    <v:shape id="_x0000_s1031" style="position:absolute;left:5604;top:3881;width:0;height:7038" coordorigin="5604,3881" coordsize="0,7038" path="m5604,3881r,7038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Percy</w:t>
      </w:r>
      <w:r>
        <w:rPr>
          <w:rFonts w:ascii="Courier New" w:eastAsia="Courier New" w:hAnsi="Courier New" w:cs="Courier New"/>
          <w:b/>
          <w:spacing w:val="-7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Winter</w:t>
      </w:r>
      <w:proofErr w:type="gramEnd"/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8.44</w:t>
      </w:r>
    </w:p>
    <w:p w:rsidR="0084687A" w:rsidRDefault="008D42FA">
      <w:pPr>
        <w:spacing w:line="240" w:lineRule="exact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Bob</w:t>
      </w:r>
      <w:r>
        <w:rPr>
          <w:rFonts w:ascii="Courier New" w:eastAsia="Courier New" w:hAnsi="Courier New" w:cs="Courier New"/>
          <w:b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Summer</w:t>
      </w:r>
    </w:p>
    <w:p w:rsidR="0084687A" w:rsidRDefault="008D42FA">
      <w:pPr>
        <w:spacing w:line="240" w:lineRule="exact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1002.33</w:t>
      </w:r>
    </w:p>
    <w:p w:rsidR="0084687A" w:rsidRDefault="0084687A">
      <w:pPr>
        <w:spacing w:before="18" w:line="200" w:lineRule="exact"/>
        <w:sectPr w:rsidR="0084687A">
          <w:pgSz w:w="12240" w:h="15840"/>
          <w:pgMar w:top="1660" w:right="340" w:bottom="280" w:left="520" w:header="660" w:footer="960" w:gutter="0"/>
          <w:cols w:space="720"/>
        </w:sectPr>
      </w:pPr>
    </w:p>
    <w:p w:rsidR="0084687A" w:rsidRDefault="008D42FA">
      <w:pPr>
        <w:spacing w:before="38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Enter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your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ID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30021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How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many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donations?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2</w:t>
      </w:r>
    </w:p>
    <w:p w:rsidR="0084687A" w:rsidRDefault="008D42FA">
      <w:pPr>
        <w:spacing w:before="6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$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for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each:</w:t>
      </w:r>
    </w:p>
    <w:p w:rsidR="0084687A" w:rsidRDefault="008D42FA">
      <w:pPr>
        <w:spacing w:line="240" w:lineRule="exact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John</w:t>
      </w:r>
      <w:r>
        <w:rPr>
          <w:rFonts w:ascii="Courier New" w:eastAsia="Courier New" w:hAnsi="Courier New" w:cs="Courier New"/>
          <w:b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Sterling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0.01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John</w:t>
      </w:r>
      <w:r>
        <w:rPr>
          <w:rFonts w:ascii="Courier New" w:eastAsia="Courier New" w:hAnsi="Courier New" w:cs="Courier New"/>
          <w:b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Sterling</w:t>
      </w: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0.01</w:t>
      </w:r>
    </w:p>
    <w:p w:rsidR="0084687A" w:rsidRDefault="0084687A">
      <w:pPr>
        <w:spacing w:before="15" w:line="240" w:lineRule="exact"/>
        <w:rPr>
          <w:sz w:val="24"/>
          <w:szCs w:val="24"/>
        </w:rPr>
      </w:pPr>
    </w:p>
    <w:p w:rsidR="0084687A" w:rsidRDefault="008D42FA">
      <w:pPr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Enter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your</w:t>
      </w:r>
      <w:r>
        <w:rPr>
          <w:rFonts w:ascii="Courier New" w:eastAsia="Courier New" w:hAnsi="Courier New" w:cs="Courier New"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ID</w:t>
      </w:r>
    </w:p>
    <w:p w:rsidR="0084687A" w:rsidRDefault="008D42FA">
      <w:pPr>
        <w:spacing w:line="240" w:lineRule="exact"/>
        <w:ind w:left="6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...</w:t>
      </w:r>
    </w:p>
    <w:p w:rsidR="0084687A" w:rsidRDefault="008D42FA">
      <w:pPr>
        <w:spacing w:before="27"/>
        <w:ind w:left="650" w:right="-53"/>
        <w:rPr>
          <w:sz w:val="22"/>
          <w:szCs w:val="22"/>
        </w:rPr>
      </w:pPr>
      <w:r>
        <w:rPr>
          <w:b/>
          <w:sz w:val="22"/>
          <w:szCs w:val="22"/>
        </w:rPr>
        <w:t>Showing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only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first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three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stu</w:t>
      </w:r>
      <w:r>
        <w:rPr>
          <w:b/>
          <w:spacing w:val="1"/>
          <w:sz w:val="22"/>
          <w:szCs w:val="22"/>
        </w:rPr>
        <w:t>d</w:t>
      </w:r>
      <w:r>
        <w:rPr>
          <w:b/>
          <w:sz w:val="22"/>
          <w:szCs w:val="22"/>
        </w:rPr>
        <w:t>ents.</w:t>
      </w:r>
    </w:p>
    <w:p w:rsidR="0084687A" w:rsidRDefault="0084687A">
      <w:pPr>
        <w:spacing w:before="4" w:line="180" w:lineRule="exact"/>
        <w:rPr>
          <w:sz w:val="18"/>
          <w:szCs w:val="18"/>
        </w:rPr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D42FA">
      <w:pPr>
        <w:ind w:left="650"/>
        <w:rPr>
          <w:sz w:val="22"/>
          <w:szCs w:val="22"/>
        </w:rPr>
      </w:pPr>
      <w:r>
        <w:rPr>
          <w:sz w:val="22"/>
          <w:szCs w:val="22"/>
        </w:rPr>
        <w:t>That's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all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do.</w:t>
      </w:r>
    </w:p>
    <w:p w:rsidR="0084687A" w:rsidRDefault="0084687A">
      <w:pPr>
        <w:spacing w:before="4" w:line="180" w:lineRule="exact"/>
        <w:rPr>
          <w:sz w:val="18"/>
          <w:szCs w:val="18"/>
        </w:rPr>
      </w:pPr>
    </w:p>
    <w:p w:rsidR="0084687A" w:rsidRDefault="008D42FA">
      <w:pPr>
        <w:spacing w:line="240" w:lineRule="exact"/>
        <w:ind w:left="650"/>
        <w:rPr>
          <w:sz w:val="22"/>
          <w:szCs w:val="22"/>
        </w:rPr>
      </w:pPr>
      <w:r>
        <w:rPr>
          <w:position w:val="-1"/>
          <w:sz w:val="22"/>
          <w:szCs w:val="22"/>
        </w:rPr>
        <w:t>There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is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no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calculating or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printing.</w:t>
      </w:r>
    </w:p>
    <w:p w:rsidR="0084687A" w:rsidRDefault="008D42FA">
      <w:pPr>
        <w:spacing w:line="200" w:lineRule="exact"/>
      </w:pPr>
      <w:r>
        <w:br w:type="column"/>
      </w: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line="200" w:lineRule="exact"/>
      </w:pPr>
    </w:p>
    <w:p w:rsidR="0084687A" w:rsidRDefault="0084687A">
      <w:pPr>
        <w:spacing w:before="17" w:line="240" w:lineRule="exact"/>
        <w:rPr>
          <w:sz w:val="24"/>
          <w:szCs w:val="24"/>
        </w:rPr>
      </w:pPr>
    </w:p>
    <w:p w:rsidR="0084687A" w:rsidRDefault="008D42FA">
      <w:pPr>
        <w:ind w:right="255"/>
        <w:rPr>
          <w:sz w:val="22"/>
          <w:szCs w:val="22"/>
        </w:rPr>
      </w:pPr>
      <w:r>
        <w:rPr>
          <w:sz w:val="22"/>
          <w:szCs w:val="22"/>
        </w:rPr>
        <w:t>Here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ctionary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onaries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our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will have produced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students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entered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data:</w:t>
      </w:r>
    </w:p>
    <w:p w:rsidR="0084687A" w:rsidRDefault="0084687A">
      <w:pPr>
        <w:spacing w:before="11" w:line="240" w:lineRule="exact"/>
        <w:rPr>
          <w:sz w:val="24"/>
          <w:szCs w:val="24"/>
        </w:rPr>
      </w:pPr>
    </w:p>
    <w:p w:rsidR="0084687A" w:rsidRDefault="008D42FA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sz w:val="30"/>
          <w:szCs w:val="30"/>
        </w:rPr>
        <w:t>{</w:t>
      </w:r>
      <w:r>
        <w:rPr>
          <w:rFonts w:ascii="Courier New" w:eastAsia="Courier New" w:hAnsi="Courier New" w:cs="Courier New"/>
          <w:b/>
          <w:spacing w:val="-48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10293</w:t>
      </w:r>
      <w:proofErr w:type="gramEnd"/>
      <w:r>
        <w:rPr>
          <w:rFonts w:ascii="Courier New" w:eastAsia="Courier New" w:hAnsi="Courier New" w:cs="Courier New"/>
          <w:b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:</w:t>
      </w:r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{</w:t>
      </w:r>
      <w:r>
        <w:rPr>
          <w:rFonts w:ascii="Courier New" w:eastAsia="Courier New" w:hAnsi="Courier New" w:cs="Courier New"/>
          <w:b/>
          <w:spacing w:val="-48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'Bob</w:t>
      </w:r>
      <w:r>
        <w:rPr>
          <w:rFonts w:ascii="Courier New" w:eastAsia="Courier New" w:hAnsi="Courier New" w:cs="Courier New"/>
          <w:b/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Blizzard'</w:t>
      </w:r>
      <w:r>
        <w:rPr>
          <w:rFonts w:ascii="Courier New" w:eastAsia="Courier New" w:hAnsi="Courier New" w:cs="Courier New"/>
          <w:b/>
          <w:spacing w:val="-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:</w:t>
      </w:r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10.00,</w:t>
      </w:r>
    </w:p>
    <w:p w:rsidR="0084687A" w:rsidRDefault="008D42FA">
      <w:pPr>
        <w:ind w:left="171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'Mary</w:t>
      </w:r>
      <w:r>
        <w:rPr>
          <w:rFonts w:ascii="Courier New" w:eastAsia="Courier New" w:hAnsi="Courier New" w:cs="Courier New"/>
          <w:b/>
          <w:spacing w:val="-7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Snow'</w:t>
      </w:r>
      <w:r>
        <w:rPr>
          <w:rFonts w:ascii="Courier New" w:eastAsia="Courier New" w:hAnsi="Courier New" w:cs="Courier New"/>
          <w:b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8.99,</w:t>
      </w:r>
    </w:p>
    <w:p w:rsidR="0084687A" w:rsidRDefault="008D42FA">
      <w:pPr>
        <w:spacing w:line="340" w:lineRule="exact"/>
        <w:ind w:left="171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'Cold</w:t>
      </w:r>
      <w:r>
        <w:rPr>
          <w:rFonts w:ascii="Courier New" w:eastAsia="Courier New" w:hAnsi="Courier New" w:cs="Courier New"/>
          <w:b/>
          <w:spacing w:val="-7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Mann'</w:t>
      </w:r>
      <w:r>
        <w:rPr>
          <w:rFonts w:ascii="Courier New" w:eastAsia="Courier New" w:hAnsi="Courier New" w:cs="Courier New"/>
          <w:b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b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15.00</w:t>
      </w:r>
      <w:r>
        <w:rPr>
          <w:rFonts w:ascii="Courier New" w:eastAsia="Courier New" w:hAnsi="Courier New" w:cs="Courier New"/>
          <w:b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30"/>
          <w:szCs w:val="30"/>
        </w:rPr>
        <w:t>}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,</w:t>
      </w:r>
    </w:p>
    <w:p w:rsidR="0084687A" w:rsidRDefault="008D42FA">
      <w:pPr>
        <w:spacing w:line="340" w:lineRule="exact"/>
        <w:ind w:left="300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20222</w:t>
      </w:r>
      <w:r>
        <w:rPr>
          <w:rFonts w:ascii="Courier New" w:eastAsia="Courier New" w:hAnsi="Courier New" w:cs="Courier New"/>
          <w:b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b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30"/>
          <w:szCs w:val="30"/>
        </w:rPr>
        <w:t>{</w:t>
      </w:r>
      <w:r>
        <w:rPr>
          <w:rFonts w:ascii="Courier New" w:eastAsia="Courier New" w:hAnsi="Courier New" w:cs="Courier New"/>
          <w:b/>
          <w:spacing w:val="12"/>
          <w:position w:val="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'Percy</w:t>
      </w:r>
      <w:r>
        <w:rPr>
          <w:rFonts w:ascii="Courier New" w:eastAsia="Courier New" w:hAnsi="Courier New" w:cs="Courier New"/>
          <w:b/>
          <w:spacing w:val="-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Winter'</w:t>
      </w:r>
      <w:r>
        <w:rPr>
          <w:rFonts w:ascii="Courier New" w:eastAsia="Courier New" w:hAnsi="Courier New" w:cs="Courier New"/>
          <w:b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:</w:t>
      </w:r>
      <w:r>
        <w:rPr>
          <w:rFonts w:ascii="Courier New" w:eastAsia="Courier New" w:hAnsi="Courier New" w:cs="Courier New"/>
          <w:b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8.44,</w:t>
      </w:r>
    </w:p>
    <w:p w:rsidR="0084687A" w:rsidRDefault="008D42FA">
      <w:pPr>
        <w:spacing w:before="1"/>
        <w:ind w:left="171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'Bob</w:t>
      </w:r>
      <w:r>
        <w:rPr>
          <w:rFonts w:ascii="Courier New" w:eastAsia="Courier New" w:hAnsi="Courier New" w:cs="Courier New"/>
          <w:b/>
          <w:spacing w:val="-5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Summer'</w:t>
      </w:r>
      <w:r>
        <w:rPr>
          <w:rFonts w:ascii="Courier New" w:eastAsia="Courier New" w:hAnsi="Courier New" w:cs="Courier New"/>
          <w:b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1002.33</w:t>
      </w:r>
      <w:r>
        <w:rPr>
          <w:rFonts w:ascii="Courier New" w:eastAsia="Courier New" w:hAnsi="Courier New" w:cs="Courier New"/>
          <w:b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}</w:t>
      </w:r>
      <w:r>
        <w:rPr>
          <w:rFonts w:ascii="Courier New" w:eastAsia="Courier New" w:hAnsi="Courier New" w:cs="Courier New"/>
          <w:b/>
          <w:sz w:val="22"/>
          <w:szCs w:val="22"/>
        </w:rPr>
        <w:t>,</w:t>
      </w:r>
    </w:p>
    <w:p w:rsidR="0084687A" w:rsidRDefault="008D42FA">
      <w:pPr>
        <w:spacing w:line="340" w:lineRule="exact"/>
        <w:ind w:left="336"/>
        <w:rPr>
          <w:rFonts w:ascii="Courier New" w:eastAsia="Courier New" w:hAnsi="Courier New" w:cs="Courier New"/>
          <w:sz w:val="30"/>
          <w:szCs w:val="30"/>
        </w:rPr>
      </w:pPr>
      <w:proofErr w:type="gramStart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30021</w:t>
      </w:r>
      <w:r>
        <w:rPr>
          <w:rFonts w:ascii="Courier New" w:eastAsia="Courier New" w:hAnsi="Courier New" w:cs="Courier New"/>
          <w:b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b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{</w:t>
      </w:r>
      <w:r>
        <w:rPr>
          <w:rFonts w:ascii="Courier New" w:eastAsia="Courier New" w:hAnsi="Courier New" w:cs="Courier New"/>
          <w:b/>
          <w:spacing w:val="7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'John</w:t>
      </w:r>
      <w:r>
        <w:rPr>
          <w:rFonts w:ascii="Courier New" w:eastAsia="Courier New" w:hAnsi="Courier New" w:cs="Courier New"/>
          <w:b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Sterling'</w:t>
      </w:r>
      <w:r>
        <w:rPr>
          <w:rFonts w:ascii="Courier New" w:eastAsia="Courier New" w:hAnsi="Courier New" w:cs="Courier New"/>
          <w:b/>
          <w:spacing w:val="-1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:</w:t>
      </w:r>
      <w:r>
        <w:rPr>
          <w:rFonts w:ascii="Courier New" w:eastAsia="Courier New" w:hAnsi="Courier New" w:cs="Courier New"/>
          <w:b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0.02</w:t>
      </w:r>
      <w:r>
        <w:rPr>
          <w:rFonts w:ascii="Courier New" w:eastAsia="Courier New" w:hAnsi="Courier New" w:cs="Courier New"/>
          <w:b/>
          <w:spacing w:val="-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30"/>
          <w:szCs w:val="30"/>
        </w:rPr>
        <w:t>}</w:t>
      </w:r>
      <w:r>
        <w:rPr>
          <w:rFonts w:ascii="Courier New" w:eastAsia="Courier New" w:hAnsi="Courier New" w:cs="Courier New"/>
          <w:b/>
          <w:spacing w:val="84"/>
          <w:position w:val="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30"/>
          <w:szCs w:val="30"/>
        </w:rPr>
        <w:t>}</w:t>
      </w:r>
    </w:p>
    <w:p w:rsidR="0084687A" w:rsidRDefault="0084687A">
      <w:pPr>
        <w:spacing w:before="1" w:line="180" w:lineRule="exact"/>
        <w:rPr>
          <w:sz w:val="18"/>
          <w:szCs w:val="18"/>
        </w:rPr>
      </w:pPr>
    </w:p>
    <w:p w:rsidR="0084687A" w:rsidRDefault="008D42FA">
      <w:pPr>
        <w:ind w:left="535" w:right="877"/>
        <w:jc w:val="center"/>
        <w:rPr>
          <w:sz w:val="22"/>
          <w:szCs w:val="22"/>
        </w:rPr>
        <w:sectPr w:rsidR="0084687A">
          <w:type w:val="continuous"/>
          <w:pgSz w:w="12240" w:h="15840"/>
          <w:pgMar w:top="560" w:right="340" w:bottom="280" w:left="520" w:header="720" w:footer="720" w:gutter="0"/>
          <w:cols w:num="2" w:space="720" w:equalWidth="0">
            <w:col w:w="4145" w:space="1365"/>
            <w:col w:w="5870"/>
          </w:cols>
        </w:sectPr>
      </w:pPr>
      <w:r>
        <w:rPr>
          <w:sz w:val="22"/>
          <w:szCs w:val="22"/>
        </w:rPr>
        <w:t>Notice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0.02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Sterling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donati</w:t>
      </w:r>
      <w:r>
        <w:rPr>
          <w:spacing w:val="-1"/>
          <w:w w:val="99"/>
          <w:sz w:val="22"/>
          <w:szCs w:val="22"/>
        </w:rPr>
        <w:t>o</w:t>
      </w:r>
      <w:r>
        <w:rPr>
          <w:w w:val="99"/>
          <w:sz w:val="22"/>
          <w:szCs w:val="22"/>
        </w:rPr>
        <w:t>ns</w:t>
      </w:r>
    </w:p>
    <w:p w:rsidR="0084687A" w:rsidRDefault="0084687A">
      <w:pPr>
        <w:spacing w:before="6" w:line="160" w:lineRule="exact"/>
        <w:rPr>
          <w:sz w:val="16"/>
          <w:szCs w:val="16"/>
        </w:rPr>
      </w:pPr>
    </w:p>
    <w:p w:rsidR="0084687A" w:rsidRDefault="008D42FA">
      <w:pPr>
        <w:spacing w:before="31"/>
        <w:ind w:left="650"/>
        <w:rPr>
          <w:sz w:val="22"/>
          <w:szCs w:val="22"/>
        </w:rPr>
      </w:pPr>
      <w:r>
        <w:rPr>
          <w:sz w:val="22"/>
          <w:szCs w:val="22"/>
        </w:rPr>
        <w:t>Just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put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donor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dictiona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calling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22"/>
          <w:szCs w:val="22"/>
        </w:rPr>
        <w:t>ge</w:t>
      </w:r>
      <w:r>
        <w:rPr>
          <w:rFonts w:ascii="Courier New" w:eastAsia="Courier New" w:hAnsi="Courier New" w:cs="Courier New"/>
          <w:spacing w:val="-1"/>
          <w:w w:val="99"/>
          <w:sz w:val="22"/>
          <w:szCs w:val="22"/>
        </w:rPr>
        <w:t>t</w:t>
      </w:r>
      <w:r>
        <w:rPr>
          <w:rFonts w:ascii="Courier New" w:eastAsia="Courier New" w:hAnsi="Courier New" w:cs="Courier New"/>
          <w:w w:val="99"/>
          <w:sz w:val="22"/>
          <w:szCs w:val="22"/>
        </w:rPr>
        <w:t>OneStudentDat</w:t>
      </w:r>
      <w:r>
        <w:rPr>
          <w:rFonts w:ascii="Courier New" w:eastAsia="Courier New" w:hAnsi="Courier New" w:cs="Courier New"/>
          <w:spacing w:val="1"/>
          <w:w w:val="99"/>
          <w:sz w:val="22"/>
          <w:szCs w:val="22"/>
        </w:rPr>
        <w:t>a</w:t>
      </w:r>
      <w:proofErr w:type="spellEnd"/>
      <w:r>
        <w:rPr>
          <w:w w:val="99"/>
          <w:sz w:val="22"/>
          <w:szCs w:val="22"/>
        </w:rPr>
        <w:t>.</w:t>
      </w:r>
      <w:r>
        <w:rPr>
          <w:spacing w:val="1"/>
          <w:w w:val="9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loop.</w:t>
      </w:r>
    </w:p>
    <w:p w:rsidR="0084687A" w:rsidRDefault="0084687A">
      <w:pPr>
        <w:spacing w:before="6" w:line="160" w:lineRule="exact"/>
        <w:rPr>
          <w:sz w:val="17"/>
          <w:szCs w:val="17"/>
        </w:rPr>
      </w:pPr>
    </w:p>
    <w:p w:rsidR="0084687A" w:rsidRDefault="008D42FA">
      <w:pPr>
        <w:ind w:left="650"/>
        <w:rPr>
          <w:sz w:val="22"/>
          <w:szCs w:val="22"/>
        </w:rPr>
      </w:pPr>
      <w:r>
        <w:rPr>
          <w:sz w:val="22"/>
          <w:szCs w:val="22"/>
        </w:rPr>
        <w:t>You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lookup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bookmarkStart w:id="0" w:name="_GoBack"/>
      <w:bookmarkEnd w:id="0"/>
      <w:r>
        <w:rPr>
          <w:sz w:val="22"/>
          <w:szCs w:val="22"/>
        </w:rPr>
        <w:t>blem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adding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udents'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donations</w:t>
      </w:r>
    </w:p>
    <w:p w:rsidR="008D42FA" w:rsidRDefault="008D42FA">
      <w:pPr>
        <w:ind w:left="650"/>
        <w:rPr>
          <w:sz w:val="22"/>
          <w:szCs w:val="22"/>
        </w:rPr>
      </w:pPr>
    </w:p>
    <w:p w:rsidR="008D42FA" w:rsidRDefault="008D42FA">
      <w:pPr>
        <w:ind w:left="650"/>
        <w:rPr>
          <w:sz w:val="22"/>
          <w:szCs w:val="22"/>
        </w:rPr>
      </w:pPr>
    </w:p>
    <w:p w:rsidR="008D42FA" w:rsidRDefault="008D42FA">
      <w:pPr>
        <w:ind w:left="650"/>
        <w:rPr>
          <w:sz w:val="22"/>
          <w:szCs w:val="22"/>
        </w:rPr>
      </w:pPr>
    </w:p>
    <w:p w:rsidR="008D42FA" w:rsidRDefault="008D42FA">
      <w:pPr>
        <w:ind w:left="650"/>
        <w:rPr>
          <w:sz w:val="22"/>
          <w:szCs w:val="22"/>
        </w:rPr>
      </w:pPr>
    </w:p>
    <w:p w:rsidR="008D42FA" w:rsidRDefault="008D42FA">
      <w:pPr>
        <w:ind w:left="650"/>
        <w:rPr>
          <w:sz w:val="22"/>
          <w:szCs w:val="22"/>
        </w:rPr>
      </w:pPr>
    </w:p>
    <w:p w:rsidR="008D42FA" w:rsidRDefault="008D42FA">
      <w:pPr>
        <w:ind w:left="650"/>
        <w:rPr>
          <w:sz w:val="22"/>
          <w:szCs w:val="22"/>
        </w:rPr>
      </w:pPr>
    </w:p>
    <w:p w:rsidR="007D4091" w:rsidRPr="007D4091" w:rsidRDefault="007D4091" w:rsidP="007D4091">
      <w:pPr>
        <w:ind w:left="650"/>
        <w:rPr>
          <w:sz w:val="22"/>
          <w:szCs w:val="22"/>
        </w:rPr>
      </w:pPr>
      <w:proofErr w:type="spellStart"/>
      <w:proofErr w:type="gramStart"/>
      <w:r w:rsidRPr="007D4091">
        <w:rPr>
          <w:sz w:val="22"/>
          <w:szCs w:val="22"/>
        </w:rPr>
        <w:t>def</w:t>
      </w:r>
      <w:proofErr w:type="spellEnd"/>
      <w:proofErr w:type="gramEnd"/>
      <w:r w:rsidRPr="007D4091">
        <w:rPr>
          <w:sz w:val="22"/>
          <w:szCs w:val="22"/>
        </w:rPr>
        <w:t xml:space="preserve"> </w:t>
      </w:r>
      <w:proofErr w:type="spellStart"/>
      <w:r w:rsidRPr="007D4091">
        <w:rPr>
          <w:sz w:val="22"/>
          <w:szCs w:val="22"/>
        </w:rPr>
        <w:t>getOneStudentData</w:t>
      </w:r>
      <w:proofErr w:type="spellEnd"/>
      <w:r w:rsidRPr="007D4091">
        <w:rPr>
          <w:sz w:val="22"/>
          <w:szCs w:val="22"/>
        </w:rPr>
        <w:t>(</w:t>
      </w:r>
      <w:proofErr w:type="spellStart"/>
      <w:r w:rsidRPr="007D4091">
        <w:rPr>
          <w:sz w:val="22"/>
          <w:szCs w:val="22"/>
        </w:rPr>
        <w:t>student_dict</w:t>
      </w:r>
      <w:proofErr w:type="spellEnd"/>
      <w:r w:rsidRPr="007D4091">
        <w:rPr>
          <w:sz w:val="22"/>
          <w:szCs w:val="22"/>
        </w:rPr>
        <w:t>):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</w:t>
      </w:r>
      <w:proofErr w:type="gramStart"/>
      <w:r w:rsidRPr="007D4091">
        <w:rPr>
          <w:sz w:val="22"/>
          <w:szCs w:val="22"/>
        </w:rPr>
        <w:t>id</w:t>
      </w:r>
      <w:proofErr w:type="gramEnd"/>
      <w:r w:rsidRPr="007D4091">
        <w:rPr>
          <w:sz w:val="22"/>
          <w:szCs w:val="22"/>
        </w:rPr>
        <w:t xml:space="preserve"> = </w:t>
      </w:r>
      <w:proofErr w:type="spellStart"/>
      <w:r w:rsidRPr="007D4091">
        <w:rPr>
          <w:sz w:val="22"/>
          <w:szCs w:val="22"/>
        </w:rPr>
        <w:t>int</w:t>
      </w:r>
      <w:proofErr w:type="spellEnd"/>
      <w:r w:rsidRPr="007D4091">
        <w:rPr>
          <w:sz w:val="22"/>
          <w:szCs w:val="22"/>
        </w:rPr>
        <w:t>(</w:t>
      </w:r>
      <w:proofErr w:type="spellStart"/>
      <w:r w:rsidRPr="007D4091">
        <w:rPr>
          <w:sz w:val="22"/>
          <w:szCs w:val="22"/>
        </w:rPr>
        <w:t>raw_input</w:t>
      </w:r>
      <w:proofErr w:type="spellEnd"/>
      <w:r w:rsidRPr="007D4091">
        <w:rPr>
          <w:sz w:val="22"/>
          <w:szCs w:val="22"/>
        </w:rPr>
        <w:t>("Please enter your id: "))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</w:t>
      </w:r>
      <w:proofErr w:type="spellStart"/>
      <w:r w:rsidRPr="007D4091">
        <w:rPr>
          <w:sz w:val="22"/>
          <w:szCs w:val="22"/>
        </w:rPr>
        <w:t>student_</w:t>
      </w:r>
      <w:proofErr w:type="gramStart"/>
      <w:r w:rsidRPr="007D4091">
        <w:rPr>
          <w:sz w:val="22"/>
          <w:szCs w:val="22"/>
        </w:rPr>
        <w:t>dict</w:t>
      </w:r>
      <w:proofErr w:type="spellEnd"/>
      <w:r w:rsidRPr="007D4091">
        <w:rPr>
          <w:sz w:val="22"/>
          <w:szCs w:val="22"/>
        </w:rPr>
        <w:t>[</w:t>
      </w:r>
      <w:proofErr w:type="gramEnd"/>
      <w:r w:rsidRPr="007D4091">
        <w:rPr>
          <w:sz w:val="22"/>
          <w:szCs w:val="22"/>
        </w:rPr>
        <w:t>id] = {}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</w:t>
      </w:r>
      <w:proofErr w:type="spellStart"/>
      <w:r w:rsidRPr="007D4091">
        <w:rPr>
          <w:sz w:val="22"/>
          <w:szCs w:val="22"/>
        </w:rPr>
        <w:t>donation_count</w:t>
      </w:r>
      <w:proofErr w:type="spellEnd"/>
      <w:r w:rsidRPr="007D4091">
        <w:rPr>
          <w:sz w:val="22"/>
          <w:szCs w:val="22"/>
        </w:rPr>
        <w:t xml:space="preserve"> = </w:t>
      </w:r>
      <w:proofErr w:type="spellStart"/>
      <w:proofErr w:type="gramStart"/>
      <w:r w:rsidRPr="007D4091">
        <w:rPr>
          <w:sz w:val="22"/>
          <w:szCs w:val="22"/>
        </w:rPr>
        <w:t>int</w:t>
      </w:r>
      <w:proofErr w:type="spellEnd"/>
      <w:r w:rsidRPr="007D4091">
        <w:rPr>
          <w:sz w:val="22"/>
          <w:szCs w:val="22"/>
        </w:rPr>
        <w:t>(</w:t>
      </w:r>
      <w:proofErr w:type="spellStart"/>
      <w:proofErr w:type="gramEnd"/>
      <w:r w:rsidRPr="007D4091">
        <w:rPr>
          <w:sz w:val="22"/>
          <w:szCs w:val="22"/>
        </w:rPr>
        <w:t>raw_input</w:t>
      </w:r>
      <w:proofErr w:type="spellEnd"/>
      <w:r w:rsidRPr="007D4091">
        <w:rPr>
          <w:sz w:val="22"/>
          <w:szCs w:val="22"/>
        </w:rPr>
        <w:t>("How many donations?: "))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</w:t>
      </w:r>
      <w:proofErr w:type="gramStart"/>
      <w:r w:rsidRPr="007D4091">
        <w:rPr>
          <w:sz w:val="22"/>
          <w:szCs w:val="22"/>
        </w:rPr>
        <w:t>print(</w:t>
      </w:r>
      <w:proofErr w:type="gramEnd"/>
      <w:r w:rsidRPr="007D4091">
        <w:rPr>
          <w:sz w:val="22"/>
          <w:szCs w:val="22"/>
        </w:rPr>
        <w:t>"Enter the name and amount for each")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</w:t>
      </w:r>
      <w:proofErr w:type="gramStart"/>
      <w:r w:rsidRPr="007D4091">
        <w:rPr>
          <w:sz w:val="22"/>
          <w:szCs w:val="22"/>
        </w:rPr>
        <w:t>for</w:t>
      </w:r>
      <w:proofErr w:type="gramEnd"/>
      <w:r w:rsidRPr="007D4091">
        <w:rPr>
          <w:sz w:val="22"/>
          <w:szCs w:val="22"/>
        </w:rPr>
        <w:t xml:space="preserve"> x in </w:t>
      </w:r>
      <w:proofErr w:type="spellStart"/>
      <w:r w:rsidRPr="007D4091">
        <w:rPr>
          <w:sz w:val="22"/>
          <w:szCs w:val="22"/>
        </w:rPr>
        <w:t>xrange</w:t>
      </w:r>
      <w:proofErr w:type="spellEnd"/>
      <w:r w:rsidRPr="007D4091">
        <w:rPr>
          <w:sz w:val="22"/>
          <w:szCs w:val="22"/>
        </w:rPr>
        <w:t>(0,donation_count):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    </w:t>
      </w:r>
      <w:proofErr w:type="spellStart"/>
      <w:r w:rsidRPr="007D4091">
        <w:rPr>
          <w:sz w:val="22"/>
          <w:szCs w:val="22"/>
        </w:rPr>
        <w:t>donator_name</w:t>
      </w:r>
      <w:proofErr w:type="spellEnd"/>
      <w:r w:rsidRPr="007D4091">
        <w:rPr>
          <w:sz w:val="22"/>
          <w:szCs w:val="22"/>
        </w:rPr>
        <w:t xml:space="preserve"> = </w:t>
      </w:r>
      <w:proofErr w:type="spellStart"/>
      <w:r w:rsidRPr="007D4091">
        <w:rPr>
          <w:sz w:val="22"/>
          <w:szCs w:val="22"/>
        </w:rPr>
        <w:t>raw_</w:t>
      </w:r>
      <w:proofErr w:type="gramStart"/>
      <w:r w:rsidRPr="007D4091">
        <w:rPr>
          <w:sz w:val="22"/>
          <w:szCs w:val="22"/>
        </w:rPr>
        <w:t>input</w:t>
      </w:r>
      <w:proofErr w:type="spellEnd"/>
      <w:r w:rsidRPr="007D4091">
        <w:rPr>
          <w:sz w:val="22"/>
          <w:szCs w:val="22"/>
        </w:rPr>
        <w:t>(</w:t>
      </w:r>
      <w:proofErr w:type="gramEnd"/>
      <w:r w:rsidRPr="007D4091">
        <w:rPr>
          <w:sz w:val="22"/>
          <w:szCs w:val="22"/>
        </w:rPr>
        <w:t>'donators name: ')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    </w:t>
      </w:r>
      <w:proofErr w:type="spellStart"/>
      <w:r w:rsidRPr="007D4091">
        <w:rPr>
          <w:sz w:val="22"/>
          <w:szCs w:val="22"/>
        </w:rPr>
        <w:t>donation_amount</w:t>
      </w:r>
      <w:proofErr w:type="spellEnd"/>
      <w:r w:rsidRPr="007D4091">
        <w:rPr>
          <w:sz w:val="22"/>
          <w:szCs w:val="22"/>
        </w:rPr>
        <w:t xml:space="preserve"> = </w:t>
      </w:r>
      <w:proofErr w:type="gramStart"/>
      <w:r w:rsidRPr="007D4091">
        <w:rPr>
          <w:sz w:val="22"/>
          <w:szCs w:val="22"/>
        </w:rPr>
        <w:t>float(</w:t>
      </w:r>
      <w:proofErr w:type="spellStart"/>
      <w:proofErr w:type="gramEnd"/>
      <w:r w:rsidRPr="007D4091">
        <w:rPr>
          <w:sz w:val="22"/>
          <w:szCs w:val="22"/>
        </w:rPr>
        <w:t>raw_input</w:t>
      </w:r>
      <w:proofErr w:type="spellEnd"/>
      <w:r w:rsidRPr="007D4091">
        <w:rPr>
          <w:sz w:val="22"/>
          <w:szCs w:val="22"/>
        </w:rPr>
        <w:t>('donation amount: '))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    </w:t>
      </w:r>
      <w:proofErr w:type="spellStart"/>
      <w:r w:rsidRPr="007D4091">
        <w:rPr>
          <w:sz w:val="22"/>
          <w:szCs w:val="22"/>
        </w:rPr>
        <w:t>student_</w:t>
      </w:r>
      <w:proofErr w:type="gramStart"/>
      <w:r w:rsidRPr="007D4091">
        <w:rPr>
          <w:sz w:val="22"/>
          <w:szCs w:val="22"/>
        </w:rPr>
        <w:t>dict</w:t>
      </w:r>
      <w:proofErr w:type="spellEnd"/>
      <w:r w:rsidRPr="007D4091">
        <w:rPr>
          <w:sz w:val="22"/>
          <w:szCs w:val="22"/>
        </w:rPr>
        <w:t>[</w:t>
      </w:r>
      <w:proofErr w:type="gramEnd"/>
      <w:r w:rsidRPr="007D4091">
        <w:rPr>
          <w:sz w:val="22"/>
          <w:szCs w:val="22"/>
        </w:rPr>
        <w:t>id].update({</w:t>
      </w:r>
      <w:proofErr w:type="spellStart"/>
      <w:r w:rsidRPr="007D4091">
        <w:rPr>
          <w:sz w:val="22"/>
          <w:szCs w:val="22"/>
        </w:rPr>
        <w:t>donator_name:donation_amount</w:t>
      </w:r>
      <w:proofErr w:type="spellEnd"/>
      <w:r w:rsidRPr="007D4091">
        <w:rPr>
          <w:sz w:val="22"/>
          <w:szCs w:val="22"/>
        </w:rPr>
        <w:t>})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</w:p>
    <w:p w:rsidR="007D4091" w:rsidRPr="007D4091" w:rsidRDefault="007D4091" w:rsidP="007D4091">
      <w:pPr>
        <w:ind w:left="650"/>
        <w:rPr>
          <w:sz w:val="22"/>
          <w:szCs w:val="22"/>
        </w:rPr>
      </w:pPr>
    </w:p>
    <w:p w:rsidR="007D4091" w:rsidRPr="007D4091" w:rsidRDefault="007D4091" w:rsidP="007D4091">
      <w:pPr>
        <w:ind w:left="650"/>
        <w:rPr>
          <w:sz w:val="22"/>
          <w:szCs w:val="22"/>
        </w:rPr>
      </w:pPr>
      <w:proofErr w:type="spellStart"/>
      <w:proofErr w:type="gramStart"/>
      <w:r w:rsidRPr="007D4091">
        <w:rPr>
          <w:sz w:val="22"/>
          <w:szCs w:val="22"/>
        </w:rPr>
        <w:t>def</w:t>
      </w:r>
      <w:proofErr w:type="spellEnd"/>
      <w:proofErr w:type="gramEnd"/>
      <w:r w:rsidRPr="007D4091">
        <w:rPr>
          <w:sz w:val="22"/>
          <w:szCs w:val="22"/>
        </w:rPr>
        <w:t xml:space="preserve"> main():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</w:t>
      </w:r>
      <w:proofErr w:type="spellStart"/>
      <w:r w:rsidRPr="007D4091">
        <w:rPr>
          <w:sz w:val="22"/>
          <w:szCs w:val="22"/>
        </w:rPr>
        <w:t>student_dict</w:t>
      </w:r>
      <w:proofErr w:type="spellEnd"/>
      <w:r w:rsidRPr="007D4091">
        <w:rPr>
          <w:sz w:val="22"/>
          <w:szCs w:val="22"/>
        </w:rPr>
        <w:t xml:space="preserve"> = {}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</w:t>
      </w:r>
      <w:proofErr w:type="gramStart"/>
      <w:r w:rsidRPr="007D4091">
        <w:rPr>
          <w:sz w:val="22"/>
          <w:szCs w:val="22"/>
        </w:rPr>
        <w:t>for</w:t>
      </w:r>
      <w:proofErr w:type="gramEnd"/>
      <w:r w:rsidRPr="007D4091">
        <w:rPr>
          <w:sz w:val="22"/>
          <w:szCs w:val="22"/>
        </w:rPr>
        <w:t xml:space="preserve"> x in </w:t>
      </w:r>
      <w:proofErr w:type="spellStart"/>
      <w:r w:rsidRPr="007D4091">
        <w:rPr>
          <w:sz w:val="22"/>
          <w:szCs w:val="22"/>
        </w:rPr>
        <w:t>xrange</w:t>
      </w:r>
      <w:proofErr w:type="spellEnd"/>
      <w:r w:rsidRPr="007D4091">
        <w:rPr>
          <w:sz w:val="22"/>
          <w:szCs w:val="22"/>
        </w:rPr>
        <w:t>(0,24):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    </w:t>
      </w:r>
      <w:proofErr w:type="gramStart"/>
      <w:r w:rsidRPr="007D4091">
        <w:rPr>
          <w:sz w:val="22"/>
          <w:szCs w:val="22"/>
        </w:rPr>
        <w:t>print(</w:t>
      </w:r>
      <w:proofErr w:type="spellStart"/>
      <w:proofErr w:type="gramEnd"/>
      <w:r w:rsidRPr="007D4091">
        <w:rPr>
          <w:sz w:val="22"/>
          <w:szCs w:val="22"/>
        </w:rPr>
        <w:t>student_dict</w:t>
      </w:r>
      <w:proofErr w:type="spellEnd"/>
      <w:r w:rsidRPr="007D4091">
        <w:rPr>
          <w:sz w:val="22"/>
          <w:szCs w:val="22"/>
        </w:rPr>
        <w:t>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    </w:t>
      </w:r>
      <w:proofErr w:type="spellStart"/>
      <w:proofErr w:type="gramStart"/>
      <w:r w:rsidRPr="007D4091">
        <w:rPr>
          <w:sz w:val="22"/>
          <w:szCs w:val="22"/>
        </w:rPr>
        <w:t>getOneStudentData</w:t>
      </w:r>
      <w:proofErr w:type="spellEnd"/>
      <w:r w:rsidRPr="007D4091">
        <w:rPr>
          <w:sz w:val="22"/>
          <w:szCs w:val="22"/>
        </w:rPr>
        <w:t>(</w:t>
      </w:r>
      <w:proofErr w:type="spellStart"/>
      <w:proofErr w:type="gramEnd"/>
      <w:r w:rsidRPr="007D4091">
        <w:rPr>
          <w:sz w:val="22"/>
          <w:szCs w:val="22"/>
        </w:rPr>
        <w:t>student_dict</w:t>
      </w:r>
      <w:proofErr w:type="spellEnd"/>
      <w:r w:rsidRPr="007D4091">
        <w:rPr>
          <w:sz w:val="22"/>
          <w:szCs w:val="22"/>
        </w:rPr>
        <w:t>)</w:t>
      </w:r>
    </w:p>
    <w:p w:rsidR="007D4091" w:rsidRPr="007D4091" w:rsidRDefault="007D4091" w:rsidP="007D4091">
      <w:pPr>
        <w:ind w:left="650"/>
        <w:rPr>
          <w:sz w:val="22"/>
          <w:szCs w:val="22"/>
        </w:rPr>
      </w:pPr>
      <w:r w:rsidRPr="007D4091">
        <w:rPr>
          <w:sz w:val="22"/>
          <w:szCs w:val="22"/>
        </w:rPr>
        <w:t xml:space="preserve">        </w:t>
      </w:r>
    </w:p>
    <w:p w:rsidR="008D42FA" w:rsidRDefault="007D4091" w:rsidP="007D4091">
      <w:pPr>
        <w:ind w:left="650"/>
        <w:rPr>
          <w:sz w:val="22"/>
          <w:szCs w:val="22"/>
        </w:rPr>
      </w:pPr>
      <w:proofErr w:type="gramStart"/>
      <w:r w:rsidRPr="007D4091">
        <w:rPr>
          <w:sz w:val="22"/>
          <w:szCs w:val="22"/>
        </w:rPr>
        <w:t>main(</w:t>
      </w:r>
      <w:proofErr w:type="gramEnd"/>
      <w:r w:rsidRPr="007D4091">
        <w:rPr>
          <w:sz w:val="22"/>
          <w:szCs w:val="22"/>
        </w:rPr>
        <w:t>)</w:t>
      </w:r>
      <w:r w:rsidR="008D42FA">
        <w:rPr>
          <w:sz w:val="22"/>
          <w:szCs w:val="22"/>
        </w:rPr>
        <w:tab/>
      </w:r>
      <w:r w:rsidR="008D42FA">
        <w:rPr>
          <w:sz w:val="22"/>
          <w:szCs w:val="22"/>
        </w:rPr>
        <w:tab/>
      </w:r>
      <w:r w:rsidR="008D42FA">
        <w:rPr>
          <w:sz w:val="22"/>
          <w:szCs w:val="22"/>
        </w:rPr>
        <w:tab/>
      </w:r>
    </w:p>
    <w:sectPr w:rsidR="008D42FA">
      <w:type w:val="continuous"/>
      <w:pgSz w:w="12240" w:h="15840"/>
      <w:pgMar w:top="560" w:right="3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89C" w:rsidRDefault="0040689C">
      <w:r>
        <w:separator/>
      </w:r>
    </w:p>
  </w:endnote>
  <w:endnote w:type="continuationSeparator" w:id="0">
    <w:p w:rsidR="0040689C" w:rsidRDefault="00406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02.25pt;margin-top:729.65pt;width:161.05pt;height:11pt;z-index:-251664384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gramStart"/>
                <w:r>
                  <w:rPr>
                    <w:sz w:val="18"/>
                    <w:szCs w:val="18"/>
                  </w:rPr>
                  <w:t>page</w:t>
                </w:r>
                <w:proofErr w:type="gram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411B13">
                  <w:rPr>
                    <w:noProof/>
                    <w:sz w:val="18"/>
                    <w:szCs w:val="18"/>
                  </w:rPr>
                  <w:t>4</w:t>
                </w:r>
                <w:r>
                  <w:fldChar w:fldCharType="end"/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9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pa</w:t>
                </w:r>
                <w:r>
                  <w:rPr>
                    <w:spacing w:val="-1"/>
                    <w:sz w:val="18"/>
                    <w:szCs w:val="18"/>
                  </w:rPr>
                  <w:t>ge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(counting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t</w:t>
                </w:r>
                <w:r>
                  <w:rPr>
                    <w:spacing w:val="-1"/>
                    <w:sz w:val="18"/>
                    <w:szCs w:val="18"/>
                  </w:rPr>
                  <w:t>h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cover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sheet)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25pt;margin-top:729.65pt;width:161.05pt;height:11pt;z-index:-251659264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gramStart"/>
                <w:r>
                  <w:rPr>
                    <w:sz w:val="18"/>
                    <w:szCs w:val="18"/>
                  </w:rPr>
                  <w:t>page</w:t>
                </w:r>
                <w:proofErr w:type="gram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411B13">
                  <w:rPr>
                    <w:noProof/>
                    <w:sz w:val="18"/>
                    <w:szCs w:val="18"/>
                  </w:rPr>
                  <w:t>7</w:t>
                </w:r>
                <w:r>
                  <w:fldChar w:fldCharType="end"/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9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pa</w:t>
                </w:r>
                <w:r>
                  <w:rPr>
                    <w:spacing w:val="-1"/>
                    <w:sz w:val="18"/>
                    <w:szCs w:val="18"/>
                  </w:rPr>
                  <w:t>ge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(counting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t</w:t>
                </w:r>
                <w:r>
                  <w:rPr>
                    <w:spacing w:val="-1"/>
                    <w:sz w:val="18"/>
                    <w:szCs w:val="18"/>
                  </w:rPr>
                  <w:t>h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cover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sheet)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20.45pt;margin-top:729.65pt;width:165.65pt;height:11pt;z-index:-251654144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gramStart"/>
                <w:r>
                  <w:rPr>
                    <w:sz w:val="18"/>
                    <w:szCs w:val="18"/>
                  </w:rPr>
                  <w:t>page</w:t>
                </w:r>
                <w:proofErr w:type="gram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411B13">
                  <w:rPr>
                    <w:noProof/>
                    <w:sz w:val="18"/>
                    <w:szCs w:val="18"/>
                  </w:rPr>
                  <w:t>7</w:t>
                </w:r>
                <w:r>
                  <w:fldChar w:fldCharType="end"/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10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pa</w:t>
                </w:r>
                <w:r>
                  <w:rPr>
                    <w:spacing w:val="-1"/>
                    <w:sz w:val="18"/>
                    <w:szCs w:val="18"/>
                  </w:rPr>
                  <w:t>g</w:t>
                </w:r>
                <w:r>
                  <w:rPr>
                    <w:sz w:val="18"/>
                    <w:szCs w:val="18"/>
                  </w:rPr>
                  <w:t>es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(counting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the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cover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sheet)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5pt;margin-top:729.65pt;width:161.05pt;height:11pt;z-index:-251649024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gramStart"/>
                <w:r>
                  <w:rPr>
                    <w:sz w:val="18"/>
                    <w:szCs w:val="18"/>
                  </w:rPr>
                  <w:t>page</w:t>
                </w:r>
                <w:proofErr w:type="gram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411B13">
                  <w:rPr>
                    <w:noProof/>
                    <w:sz w:val="18"/>
                    <w:szCs w:val="18"/>
                  </w:rPr>
                  <w:t>8</w:t>
                </w:r>
                <w:r>
                  <w:fldChar w:fldCharType="end"/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9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pa</w:t>
                </w:r>
                <w:r>
                  <w:rPr>
                    <w:spacing w:val="-1"/>
                    <w:sz w:val="18"/>
                    <w:szCs w:val="18"/>
                  </w:rPr>
                  <w:t>ge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(counting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t</w:t>
                </w:r>
                <w:r>
                  <w:rPr>
                    <w:spacing w:val="-1"/>
                    <w:sz w:val="18"/>
                    <w:szCs w:val="18"/>
                  </w:rPr>
                  <w:t>h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cover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sheet)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89C" w:rsidRDefault="0040689C">
      <w:r>
        <w:separator/>
      </w:r>
    </w:p>
  </w:footnote>
  <w:footnote w:type="continuationSeparator" w:id="0">
    <w:p w:rsidR="0040689C" w:rsidRDefault="00406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8.7pt;margin-top:32pt;width:141.05pt;height:13pt;z-index:-251668480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CS1114  </w:t>
                </w:r>
                <w:r>
                  <w:rPr>
                    <w:spacing w:val="48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Test</w:t>
                </w:r>
                <w:r>
                  <w:rPr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TWO</w:t>
                </w:r>
                <w:r>
                  <w:rPr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Spring</w:t>
                </w:r>
                <w:r>
                  <w:rPr>
                    <w:spacing w:val="-6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1</w:t>
                </w:r>
                <w:r>
                  <w:rPr>
                    <w:sz w:val="22"/>
                    <w:szCs w:val="22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47.45pt;margin-top:32pt;width:316.25pt;height:18.65pt;z-index:-251667456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6300"/>
                  </w:tabs>
                  <w:spacing w:line="22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position w:val="-1"/>
                    <w:sz w:val="22"/>
                    <w:szCs w:val="22"/>
                  </w:rPr>
                  <w:t>Print</w:t>
                </w:r>
                <w:r>
                  <w:rPr>
                    <w:spacing w:val="-1"/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o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ur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n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a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me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legibl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2"/>
                    <w:position w:val="-1"/>
                    <w:sz w:val="22"/>
                    <w:szCs w:val="22"/>
                  </w:rPr>
                  <w:t>:</w:t>
                </w:r>
                <w:r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position w:val="-1"/>
                    <w:sz w:val="22"/>
                    <w:szCs w:val="22"/>
                    <w:u w:val="single" w:color="000000"/>
                  </w:rPr>
                  <w:tab/>
                </w:r>
              </w:p>
              <w:p w:rsidR="008D42FA" w:rsidRDefault="008D42FA">
                <w:pPr>
                  <w:spacing w:line="100" w:lineRule="exact"/>
                  <w:ind w:left="1073"/>
                  <w:rPr>
                    <w:sz w:val="12"/>
                    <w:szCs w:val="12"/>
                  </w:rPr>
                </w:pPr>
                <w:proofErr w:type="gramStart"/>
                <w:r>
                  <w:rPr>
                    <w:sz w:val="12"/>
                    <w:szCs w:val="12"/>
                  </w:rPr>
                  <w:t>circle</w:t>
                </w:r>
                <w:proofErr w:type="gramEnd"/>
                <w:r>
                  <w:rPr>
                    <w:spacing w:val="2"/>
                    <w:sz w:val="12"/>
                    <w:szCs w:val="12"/>
                  </w:rPr>
                  <w:t xml:space="preserve"> </w:t>
                </w:r>
                <w:r>
                  <w:rPr>
                    <w:spacing w:val="-2"/>
                    <w:sz w:val="12"/>
                    <w:szCs w:val="12"/>
                  </w:rPr>
                  <w:t>y</w:t>
                </w:r>
                <w:r>
                  <w:rPr>
                    <w:sz w:val="12"/>
                    <w:szCs w:val="12"/>
                  </w:rPr>
                  <w:t xml:space="preserve">our last </w:t>
                </w:r>
                <w:r>
                  <w:rPr>
                    <w:spacing w:val="1"/>
                    <w:sz w:val="12"/>
                    <w:szCs w:val="12"/>
                  </w:rPr>
                  <w:t>n</w:t>
                </w:r>
                <w:r>
                  <w:rPr>
                    <w:sz w:val="12"/>
                    <w:szCs w:val="12"/>
                  </w:rPr>
                  <w:t>ame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53.95pt;margin-top:55pt;width:209.7pt;height:13pt;z-index:-251666432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416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Sign</w:t>
                </w:r>
                <w:r>
                  <w:rPr>
                    <w:spacing w:val="-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10.65pt;margin-top:80.3pt;width:153pt;height:13pt;z-index:-251665408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304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Pol</w:t>
                </w:r>
                <w:r>
                  <w:rPr>
                    <w:spacing w:val="2"/>
                    <w:w w:val="99"/>
                    <w:sz w:val="22"/>
                    <w:szCs w:val="22"/>
                  </w:rPr>
                  <w:t>y</w:t>
                </w:r>
                <w:r>
                  <w:rPr>
                    <w:w w:val="99"/>
                    <w:sz w:val="22"/>
                    <w:szCs w:val="22"/>
                  </w:rPr>
                  <w:t>-ID</w:t>
                </w:r>
                <w:r>
                  <w:rPr>
                    <w:spacing w:val="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0.5pt;margin-top:32pt;width:141.05pt;height:13pt;z-index:-251663360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CS1114  </w:t>
                </w:r>
                <w:r>
                  <w:rPr>
                    <w:spacing w:val="48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Test</w:t>
                </w:r>
                <w:r>
                  <w:rPr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TWO</w:t>
                </w:r>
                <w:r>
                  <w:rPr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Spring</w:t>
                </w:r>
                <w:r>
                  <w:rPr>
                    <w:spacing w:val="-6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1</w:t>
                </w:r>
                <w:r>
                  <w:rPr>
                    <w:sz w:val="22"/>
                    <w:szCs w:val="22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29.25pt;margin-top:32pt;width:316.25pt;height:18.65pt;z-index:-251662336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6300"/>
                  </w:tabs>
                  <w:spacing w:line="22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position w:val="-1"/>
                    <w:sz w:val="22"/>
                    <w:szCs w:val="22"/>
                  </w:rPr>
                  <w:t>Print</w:t>
                </w:r>
                <w:r>
                  <w:rPr>
                    <w:spacing w:val="-1"/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o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ur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n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a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me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legibl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2"/>
                    <w:position w:val="-1"/>
                    <w:sz w:val="22"/>
                    <w:szCs w:val="22"/>
                  </w:rPr>
                  <w:t>:</w:t>
                </w:r>
                <w:r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position w:val="-1"/>
                    <w:sz w:val="22"/>
                    <w:szCs w:val="22"/>
                    <w:u w:val="single" w:color="000000"/>
                  </w:rPr>
                  <w:tab/>
                </w:r>
              </w:p>
              <w:p w:rsidR="008D42FA" w:rsidRDefault="008D42FA">
                <w:pPr>
                  <w:spacing w:line="100" w:lineRule="exact"/>
                  <w:ind w:left="1073"/>
                  <w:rPr>
                    <w:sz w:val="12"/>
                    <w:szCs w:val="12"/>
                  </w:rPr>
                </w:pPr>
                <w:proofErr w:type="gramStart"/>
                <w:r>
                  <w:rPr>
                    <w:sz w:val="12"/>
                    <w:szCs w:val="12"/>
                  </w:rPr>
                  <w:t>circle</w:t>
                </w:r>
                <w:proofErr w:type="gramEnd"/>
                <w:r>
                  <w:rPr>
                    <w:spacing w:val="2"/>
                    <w:sz w:val="12"/>
                    <w:szCs w:val="12"/>
                  </w:rPr>
                  <w:t xml:space="preserve"> </w:t>
                </w:r>
                <w:r>
                  <w:rPr>
                    <w:spacing w:val="-2"/>
                    <w:sz w:val="12"/>
                    <w:szCs w:val="12"/>
                  </w:rPr>
                  <w:t>y</w:t>
                </w:r>
                <w:r>
                  <w:rPr>
                    <w:sz w:val="12"/>
                    <w:szCs w:val="12"/>
                  </w:rPr>
                  <w:t xml:space="preserve">our last </w:t>
                </w:r>
                <w:r>
                  <w:rPr>
                    <w:spacing w:val="1"/>
                    <w:sz w:val="12"/>
                    <w:szCs w:val="12"/>
                  </w:rPr>
                  <w:t>n</w:t>
                </w:r>
                <w:r>
                  <w:rPr>
                    <w:sz w:val="12"/>
                    <w:szCs w:val="12"/>
                  </w:rPr>
                  <w:t>ame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35.8pt;margin-top:55pt;width:209.7pt;height:13pt;z-index:-251661312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416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Sign</w:t>
                </w:r>
                <w:r>
                  <w:rPr>
                    <w:spacing w:val="-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92.5pt;margin-top:80.3pt;width:153pt;height:13pt;z-index:-251660288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304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Pol</w:t>
                </w:r>
                <w:r>
                  <w:rPr>
                    <w:spacing w:val="2"/>
                    <w:w w:val="99"/>
                    <w:sz w:val="22"/>
                    <w:szCs w:val="22"/>
                  </w:rPr>
                  <w:t>y</w:t>
                </w:r>
                <w:r>
                  <w:rPr>
                    <w:w w:val="99"/>
                    <w:sz w:val="22"/>
                    <w:szCs w:val="22"/>
                  </w:rPr>
                  <w:t>-ID</w:t>
                </w:r>
                <w:r>
                  <w:rPr>
                    <w:spacing w:val="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0.5pt;margin-top:32pt;width:141.05pt;height:13pt;z-index:-251658240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CS1114  </w:t>
                </w:r>
                <w:r>
                  <w:rPr>
                    <w:spacing w:val="48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Test</w:t>
                </w:r>
                <w:r>
                  <w:rPr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TWO</w:t>
                </w:r>
                <w:r>
                  <w:rPr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Spring</w:t>
                </w:r>
                <w:r>
                  <w:rPr>
                    <w:spacing w:val="-6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1</w:t>
                </w:r>
                <w:r>
                  <w:rPr>
                    <w:sz w:val="22"/>
                    <w:szCs w:val="22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29.25pt;margin-top:32pt;width:316.25pt;height:18.65pt;z-index:-251657216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6300"/>
                  </w:tabs>
                  <w:spacing w:line="22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position w:val="-1"/>
                    <w:sz w:val="22"/>
                    <w:szCs w:val="22"/>
                  </w:rPr>
                  <w:t>Print</w:t>
                </w:r>
                <w:r>
                  <w:rPr>
                    <w:spacing w:val="-1"/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o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ur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n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a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me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legibl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2"/>
                    <w:position w:val="-1"/>
                    <w:sz w:val="22"/>
                    <w:szCs w:val="22"/>
                  </w:rPr>
                  <w:t>:</w:t>
                </w:r>
                <w:r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position w:val="-1"/>
                    <w:sz w:val="22"/>
                    <w:szCs w:val="22"/>
                    <w:u w:val="single" w:color="000000"/>
                  </w:rPr>
                  <w:tab/>
                </w:r>
              </w:p>
              <w:p w:rsidR="008D42FA" w:rsidRDefault="008D42FA">
                <w:pPr>
                  <w:spacing w:line="100" w:lineRule="exact"/>
                  <w:ind w:left="1073"/>
                  <w:rPr>
                    <w:sz w:val="12"/>
                    <w:szCs w:val="12"/>
                  </w:rPr>
                </w:pPr>
                <w:proofErr w:type="gramStart"/>
                <w:r>
                  <w:rPr>
                    <w:sz w:val="12"/>
                    <w:szCs w:val="12"/>
                  </w:rPr>
                  <w:t>circle</w:t>
                </w:r>
                <w:proofErr w:type="gramEnd"/>
                <w:r>
                  <w:rPr>
                    <w:spacing w:val="2"/>
                    <w:sz w:val="12"/>
                    <w:szCs w:val="12"/>
                  </w:rPr>
                  <w:t xml:space="preserve"> </w:t>
                </w:r>
                <w:r>
                  <w:rPr>
                    <w:spacing w:val="-2"/>
                    <w:sz w:val="12"/>
                    <w:szCs w:val="12"/>
                  </w:rPr>
                  <w:t>y</w:t>
                </w:r>
                <w:r>
                  <w:rPr>
                    <w:sz w:val="12"/>
                    <w:szCs w:val="12"/>
                  </w:rPr>
                  <w:t xml:space="preserve">our last </w:t>
                </w:r>
                <w:r>
                  <w:rPr>
                    <w:spacing w:val="1"/>
                    <w:sz w:val="12"/>
                    <w:szCs w:val="12"/>
                  </w:rPr>
                  <w:t>n</w:t>
                </w:r>
                <w:r>
                  <w:rPr>
                    <w:sz w:val="12"/>
                    <w:szCs w:val="12"/>
                  </w:rPr>
                  <w:t>ame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35.8pt;margin-top:55pt;width:209.7pt;height:13pt;z-index:-251656192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416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Sign</w:t>
                </w:r>
                <w:r>
                  <w:rPr>
                    <w:spacing w:val="-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92.5pt;margin-top:80.3pt;width:153pt;height:13pt;z-index:-251655168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304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Pol</w:t>
                </w:r>
                <w:r>
                  <w:rPr>
                    <w:spacing w:val="2"/>
                    <w:w w:val="99"/>
                    <w:sz w:val="22"/>
                    <w:szCs w:val="22"/>
                  </w:rPr>
                  <w:t>y</w:t>
                </w:r>
                <w:r>
                  <w:rPr>
                    <w:w w:val="99"/>
                    <w:sz w:val="22"/>
                    <w:szCs w:val="22"/>
                  </w:rPr>
                  <w:t>-ID</w:t>
                </w:r>
                <w:r>
                  <w:rPr>
                    <w:spacing w:val="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FA" w:rsidRDefault="008D42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.5pt;margin-top:32pt;width:141.05pt;height:13pt;z-index:-251653120;mso-position-horizontal-relative:page;mso-position-vertical-relative:page" filled="f" stroked="f">
          <v:textbox inset="0,0,0,0">
            <w:txbxContent>
              <w:p w:rsidR="008D42FA" w:rsidRDefault="008D42FA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CS1114  </w:t>
                </w:r>
                <w:r>
                  <w:rPr>
                    <w:spacing w:val="48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Test</w:t>
                </w:r>
                <w:r>
                  <w:rPr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TWO</w:t>
                </w:r>
                <w:r>
                  <w:rPr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Spring</w:t>
                </w:r>
                <w:r>
                  <w:rPr>
                    <w:spacing w:val="-6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1</w:t>
                </w:r>
                <w:r>
                  <w:rPr>
                    <w:sz w:val="22"/>
                    <w:szCs w:val="22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29.25pt;margin-top:32pt;width:316.25pt;height:18.65pt;z-index:-251652096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6300"/>
                  </w:tabs>
                  <w:spacing w:line="22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position w:val="-1"/>
                    <w:sz w:val="22"/>
                    <w:szCs w:val="22"/>
                  </w:rPr>
                  <w:t>Print</w:t>
                </w:r>
                <w:r>
                  <w:rPr>
                    <w:spacing w:val="-1"/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o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ur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n</w:t>
                </w:r>
                <w:r>
                  <w:rPr>
                    <w:spacing w:val="-1"/>
                    <w:w w:val="99"/>
                    <w:position w:val="-1"/>
                    <w:sz w:val="22"/>
                    <w:szCs w:val="22"/>
                  </w:rPr>
                  <w:t>a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me</w:t>
                </w:r>
                <w:r>
                  <w:rPr>
                    <w:position w:val="-1"/>
                    <w:sz w:val="22"/>
                    <w:szCs w:val="22"/>
                  </w:rPr>
                  <w:t xml:space="preserve"> </w:t>
                </w:r>
                <w:r>
                  <w:rPr>
                    <w:w w:val="99"/>
                    <w:position w:val="-1"/>
                    <w:sz w:val="22"/>
                    <w:szCs w:val="22"/>
                  </w:rPr>
                  <w:t>legibl</w:t>
                </w:r>
                <w:r>
                  <w:rPr>
                    <w:spacing w:val="2"/>
                    <w:w w:val="99"/>
                    <w:position w:val="-1"/>
                    <w:sz w:val="22"/>
                    <w:szCs w:val="22"/>
                  </w:rPr>
                  <w:t>y</w:t>
                </w:r>
                <w:r>
                  <w:rPr>
                    <w:spacing w:val="-2"/>
                    <w:position w:val="-1"/>
                    <w:sz w:val="22"/>
                    <w:szCs w:val="22"/>
                  </w:rPr>
                  <w:t>:</w:t>
                </w:r>
                <w:r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position w:val="-1"/>
                    <w:sz w:val="22"/>
                    <w:szCs w:val="22"/>
                    <w:u w:val="single" w:color="000000"/>
                  </w:rPr>
                  <w:tab/>
                </w:r>
              </w:p>
              <w:p w:rsidR="008D42FA" w:rsidRDefault="008D42FA">
                <w:pPr>
                  <w:spacing w:line="100" w:lineRule="exact"/>
                  <w:ind w:left="1073"/>
                  <w:rPr>
                    <w:sz w:val="12"/>
                    <w:szCs w:val="12"/>
                  </w:rPr>
                </w:pPr>
                <w:proofErr w:type="gramStart"/>
                <w:r>
                  <w:rPr>
                    <w:sz w:val="12"/>
                    <w:szCs w:val="12"/>
                  </w:rPr>
                  <w:t>circle</w:t>
                </w:r>
                <w:proofErr w:type="gramEnd"/>
                <w:r>
                  <w:rPr>
                    <w:spacing w:val="2"/>
                    <w:sz w:val="12"/>
                    <w:szCs w:val="12"/>
                  </w:rPr>
                  <w:t xml:space="preserve"> </w:t>
                </w:r>
                <w:r>
                  <w:rPr>
                    <w:spacing w:val="-2"/>
                    <w:sz w:val="12"/>
                    <w:szCs w:val="12"/>
                  </w:rPr>
                  <w:t>y</w:t>
                </w:r>
                <w:r>
                  <w:rPr>
                    <w:sz w:val="12"/>
                    <w:szCs w:val="12"/>
                  </w:rPr>
                  <w:t xml:space="preserve">our last </w:t>
                </w:r>
                <w:r>
                  <w:rPr>
                    <w:spacing w:val="1"/>
                    <w:sz w:val="12"/>
                    <w:szCs w:val="12"/>
                  </w:rPr>
                  <w:t>n</w:t>
                </w:r>
                <w:r>
                  <w:rPr>
                    <w:sz w:val="12"/>
                    <w:szCs w:val="12"/>
                  </w:rPr>
                  <w:t>ame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35.8pt;margin-top:55pt;width:209.7pt;height:13pt;z-index:-251651072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416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Sign</w:t>
                </w:r>
                <w:r>
                  <w:rPr>
                    <w:spacing w:val="-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2.5pt;margin-top:80.3pt;width:153pt;height:13pt;z-index:-251650048;mso-position-horizontal-relative:page;mso-position-vertical-relative:page" filled="f" stroked="f">
          <v:textbox inset="0,0,0,0">
            <w:txbxContent>
              <w:p w:rsidR="008D42FA" w:rsidRDefault="008D42FA">
                <w:pPr>
                  <w:tabs>
                    <w:tab w:val="left" w:pos="3040"/>
                  </w:tabs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99"/>
                    <w:sz w:val="22"/>
                    <w:szCs w:val="22"/>
                  </w:rPr>
                  <w:t>Pol</w:t>
                </w:r>
                <w:r>
                  <w:rPr>
                    <w:spacing w:val="2"/>
                    <w:w w:val="99"/>
                    <w:sz w:val="22"/>
                    <w:szCs w:val="22"/>
                  </w:rPr>
                  <w:t>y</w:t>
                </w:r>
                <w:r>
                  <w:rPr>
                    <w:w w:val="99"/>
                    <w:sz w:val="22"/>
                    <w:szCs w:val="22"/>
                  </w:rPr>
                  <w:t>-ID</w:t>
                </w:r>
                <w:r>
                  <w:rPr>
                    <w:spacing w:val="1"/>
                    <w:w w:val="99"/>
                    <w:sz w:val="22"/>
                    <w:szCs w:val="22"/>
                  </w:rPr>
                  <w:t>:</w:t>
                </w:r>
                <w:r>
                  <w:rPr>
                    <w:w w:val="99"/>
                    <w:sz w:val="22"/>
                    <w:szCs w:val="22"/>
                    <w:u w:val="single" w:color="000000"/>
                  </w:rPr>
                  <w:t xml:space="preserve"> </w:t>
                </w:r>
                <w:r>
                  <w:rPr>
                    <w:sz w:val="22"/>
                    <w:szCs w:val="22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F0D12"/>
    <w:multiLevelType w:val="multilevel"/>
    <w:tmpl w:val="1BEEDD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87A"/>
    <w:rsid w:val="0035485C"/>
    <w:rsid w:val="0040689C"/>
    <w:rsid w:val="00411B13"/>
    <w:rsid w:val="00446628"/>
    <w:rsid w:val="007D4091"/>
    <w:rsid w:val="0084687A"/>
    <w:rsid w:val="008D42FA"/>
    <w:rsid w:val="00996099"/>
    <w:rsid w:val="00B079F7"/>
    <w:rsid w:val="00BD2601"/>
    <w:rsid w:val="00CB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897DE71C-8A0E-4C74-B523-8726B393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Lopez</cp:lastModifiedBy>
  <cp:revision>7</cp:revision>
  <dcterms:created xsi:type="dcterms:W3CDTF">2014-11-14T16:23:00Z</dcterms:created>
  <dcterms:modified xsi:type="dcterms:W3CDTF">2014-11-14T17:05:00Z</dcterms:modified>
</cp:coreProperties>
</file>